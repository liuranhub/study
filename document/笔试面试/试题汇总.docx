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spacing w:line="240" w:lineRule="auto"/>
        <w:jc w:val="center"/>
        <w:rPr>
          <w:rFonts w:hint="eastAsia" w:ascii="Times New Roman" w:hAnsi="Times New Roman" w:eastAsia="宋体"/>
          <w:color w:val="000000" w:themeColor="text1"/>
          <w:rtl w:val="0"/>
          <w:lang w:val="zh-CN" w:eastAsia="zh-CN"/>
          <w14:textFill>
            <w14:solidFill>
              <w14:schemeClr w14:val="tx1"/>
            </w14:solidFill>
          </w14:textFill>
        </w:rPr>
      </w:pPr>
      <w:r>
        <w:rPr>
          <w:rFonts w:hint="eastAsia" w:ascii="Times New Roman" w:hAnsi="Times New Roman" w:eastAsia="宋体"/>
          <w:color w:val="000000" w:themeColor="text1"/>
          <w:rtl w:val="0"/>
          <w:lang w:val="zh-CN" w:eastAsia="zh-CN"/>
          <w14:textFill>
            <w14:solidFill>
              <w14:schemeClr w14:val="tx1"/>
            </w14:solidFill>
          </w14:textFill>
        </w:rPr>
        <w:t>前端</w:t>
      </w:r>
    </w:p>
    <w:p>
      <w:pPr>
        <w:pStyle w:val="3"/>
        <w:framePr/>
        <w:spacing w:line="240" w:lineRule="auto"/>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rtl w:val="0"/>
          <w:lang w:val="zh-CN" w:eastAsia="zh-CN"/>
          <w14:textFill>
            <w14:solidFill>
              <w14:schemeClr w14:val="tx1"/>
            </w14:solidFill>
          </w14:textFill>
        </w:rPr>
        <w:t>一、单选题</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1、下列哪个类型不属于input元素的类型？</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date类型</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phone类型</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file类型</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image类型</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shd w:val="clear" w:color="auto" w:fill="auto"/>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2、以下哪个不属于window对象的子对象？</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arguments</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screen</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navigator</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history</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3、以下哪种方式不能做到信息的长久保存？</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cookie</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localStorage</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webSQL</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sessionStorage</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4、以下哪一项不属于cookie的属性？</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domain</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expires</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browser</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path</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5、以下关于cookie的说法错误的是？</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Cookie的内容都可以通过JavaScript读取</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Cookie过多会影响网络请求性能</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Cookie可以用来跟踪用户的浏览行为</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Cookie可以持久保存</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6、在js中执行 parseInt</w:t>
      </w:r>
      <w:r>
        <w:rPr>
          <w:rFonts w:hint="eastAsia" w:ascii="Times New Roman" w:hAnsi="Times New Roman" w:eastAsia="宋体" w:cs="宋体"/>
          <w:b/>
          <w:bCs/>
          <w:color w:val="000000" w:themeColor="text1"/>
          <w:sz w:val="21"/>
          <w:szCs w:val="21"/>
          <w:rtl w:val="0"/>
          <w:lang w:val="en-US"/>
          <w14:textFill>
            <w14:solidFill>
              <w14:schemeClr w14:val="tx1"/>
            </w14:solidFill>
          </w14:textFill>
        </w:rPr>
        <w:t>(’77’,40)</w:t>
      </w: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的结果是？</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308</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287</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77</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NaN</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7、在</w:t>
      </w:r>
      <w:r>
        <w:rPr>
          <w:rFonts w:hint="eastAsia" w:ascii="Times New Roman" w:hAnsi="Times New Roman" w:eastAsia="宋体" w:cs="宋体"/>
          <w:b/>
          <w:bCs/>
          <w:color w:val="000000" w:themeColor="text1"/>
          <w:sz w:val="21"/>
          <w:szCs w:val="21"/>
          <w:rtl w:val="0"/>
          <w:lang w:val="en-US"/>
          <w14:textFill>
            <w14:solidFill>
              <w14:schemeClr w14:val="tx1"/>
            </w14:solidFill>
          </w14:textFill>
        </w:rPr>
        <w:t>ECMAScript 5</w:t>
      </w: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标准下，以下哪个不是保留关键字？</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fr-FR"/>
          <w14:textFill>
            <w14:solidFill>
              <w14:schemeClr w14:val="tx1"/>
            </w14:solidFill>
          </w14:textFill>
        </w:rPr>
        <w:t>const</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it-IT"/>
          <w14:textFill>
            <w14:solidFill>
              <w14:schemeClr w14:val="tx1"/>
            </w14:solidFill>
          </w14:textFill>
        </w:rPr>
        <w:t>class</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14:textFill>
            <w14:solidFill>
              <w14:schemeClr w14:val="tx1"/>
            </w14:solidFill>
          </w14:textFill>
        </w:rPr>
        <w:t>argument</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it-IT"/>
          <w14:textFill>
            <w14:solidFill>
              <w14:schemeClr w14:val="tx1"/>
            </w14:solidFill>
          </w14:textFill>
        </w:rPr>
        <w:t>debugger</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8、</w:t>
      </w:r>
      <w:r>
        <w:rPr>
          <w:rFonts w:hint="eastAsia" w:ascii="Times New Roman" w:hAnsi="Times New Roman" w:eastAsia="宋体" w:cs="宋体"/>
          <w:b/>
          <w:bCs/>
          <w:color w:val="000000" w:themeColor="text1"/>
          <w:sz w:val="21"/>
          <w:szCs w:val="21"/>
          <w:rtl w:val="0"/>
          <w:lang w:val="ja-JP" w:eastAsia="ja-JP"/>
          <w14:textFill>
            <w14:solidFill>
              <w14:schemeClr w14:val="tx1"/>
            </w14:solidFill>
          </w14:textFill>
        </w:rPr>
        <w:t>当使用</w:t>
      </w:r>
      <w:r>
        <w:rPr>
          <w:rFonts w:hint="eastAsia" w:ascii="Times New Roman" w:hAnsi="Times New Roman" w:eastAsia="宋体" w:cs="宋体"/>
          <w:b/>
          <w:bCs/>
          <w:color w:val="000000" w:themeColor="text1"/>
          <w:sz w:val="21"/>
          <w:szCs w:val="21"/>
          <w:rtl w:val="0"/>
          <w:lang w:val="en-US"/>
          <w14:textFill>
            <w14:solidFill>
              <w14:schemeClr w14:val="tx1"/>
            </w14:solidFill>
          </w14:textFill>
        </w:rPr>
        <w:t>HTML5</w:t>
      </w:r>
      <w:r>
        <w:rPr>
          <w:rFonts w:hint="eastAsia" w:ascii="Times New Roman" w:hAnsi="Times New Roman" w:eastAsia="宋体" w:cs="宋体"/>
          <w:b/>
          <w:bCs/>
          <w:color w:val="000000" w:themeColor="text1"/>
          <w:sz w:val="21"/>
          <w:szCs w:val="21"/>
          <w:rtl w:val="0"/>
          <w:lang w:val="zh-TW" w:eastAsia="zh-TW"/>
          <w14:textFill>
            <w14:solidFill>
              <w14:schemeClr w14:val="tx1"/>
            </w14:solidFill>
          </w14:textFill>
        </w:rPr>
        <w:t>的拖放</w:t>
      </w:r>
      <w:r>
        <w:rPr>
          <w:rFonts w:hint="eastAsia" w:ascii="Times New Roman" w:hAnsi="Times New Roman" w:eastAsia="宋体" w:cs="宋体"/>
          <w:b/>
          <w:bCs/>
          <w:color w:val="000000" w:themeColor="text1"/>
          <w:sz w:val="21"/>
          <w:szCs w:val="21"/>
          <w:rtl w:val="0"/>
          <w14:textFill>
            <w14:solidFill>
              <w14:schemeClr w14:val="tx1"/>
            </w14:solidFill>
          </w14:textFill>
        </w:rPr>
        <w:t>API</w:t>
      </w: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实现拖动时，需要监听</w:t>
      </w:r>
      <w:r>
        <w:rPr>
          <w:rFonts w:hint="eastAsia" w:ascii="Times New Roman" w:hAnsi="Times New Roman" w:eastAsia="宋体" w:cs="宋体"/>
          <w:b/>
          <w:bCs/>
          <w:color w:val="000000" w:themeColor="text1"/>
          <w:sz w:val="21"/>
          <w:szCs w:val="21"/>
          <w:rtl w:val="0"/>
          <w14:textFill>
            <w14:solidFill>
              <w14:schemeClr w14:val="tx1"/>
            </w14:solidFill>
          </w14:textFill>
        </w:rPr>
        <w:t>”</w:t>
      </w: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开始拖动</w:t>
      </w:r>
      <w:r>
        <w:rPr>
          <w:rFonts w:hint="eastAsia" w:ascii="Times New Roman" w:hAnsi="Times New Roman" w:eastAsia="宋体" w:cs="宋体"/>
          <w:b/>
          <w:bCs/>
          <w:color w:val="000000" w:themeColor="text1"/>
          <w:sz w:val="21"/>
          <w:szCs w:val="21"/>
          <w:rtl w:val="0"/>
          <w14:textFill>
            <w14:solidFill>
              <w14:schemeClr w14:val="tx1"/>
            </w14:solidFill>
          </w14:textFill>
        </w:rPr>
        <w:t>”</w:t>
      </w: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事件，此事件的名称是：</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de-DE"/>
          <w14:textFill>
            <w14:solidFill>
              <w14:schemeClr w14:val="tx1"/>
            </w14:solidFill>
          </w14:textFill>
        </w:rPr>
        <w:t>dragstart</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nl-NL"/>
          <w14:textFill>
            <w14:solidFill>
              <w14:schemeClr w14:val="tx1"/>
            </w14:solidFill>
          </w14:textFill>
        </w:rPr>
        <w:t>dragend</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en-US"/>
          <w14:textFill>
            <w14:solidFill>
              <w14:schemeClr w14:val="tx1"/>
            </w14:solidFill>
          </w14:textFill>
        </w:rPr>
        <w:t>drop</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en-US"/>
          <w14:textFill>
            <w14:solidFill>
              <w14:schemeClr w14:val="tx1"/>
            </w14:solidFill>
          </w14:textFill>
        </w:rPr>
        <w:t>mousedown</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9、下列选项中哪些属性不</w:t>
      </w:r>
      <w:r>
        <w:rPr>
          <w:rFonts w:hint="eastAsia" w:ascii="Times New Roman" w:hAnsi="Times New Roman" w:eastAsia="宋体" w:cs="宋体"/>
          <w:b/>
          <w:bCs/>
          <w:color w:val="000000" w:themeColor="text1"/>
          <w:sz w:val="21"/>
          <w:szCs w:val="21"/>
          <w:rtl w:val="0"/>
          <w:lang w:val="zh-TW" w:eastAsia="zh-TW"/>
          <w14:textFill>
            <w14:solidFill>
              <w14:schemeClr w14:val="tx1"/>
            </w14:solidFill>
          </w14:textFill>
        </w:rPr>
        <w:t>是</w:t>
      </w:r>
      <w:r>
        <w:rPr>
          <w:rFonts w:hint="eastAsia" w:ascii="Times New Roman" w:hAnsi="Times New Roman" w:eastAsia="宋体" w:cs="宋体"/>
          <w:b/>
          <w:bCs/>
          <w:color w:val="000000" w:themeColor="text1"/>
          <w:sz w:val="21"/>
          <w:szCs w:val="21"/>
          <w:rtl w:val="0"/>
          <w14:textFill>
            <w14:solidFill>
              <w14:schemeClr w14:val="tx1"/>
            </w14:solidFill>
          </w14:textFill>
        </w:rPr>
        <w:t>CSS3</w:t>
      </w: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新增的？</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en-US"/>
          <w14:textFill>
            <w14:solidFill>
              <w14:schemeClr w14:val="tx1"/>
            </w14:solidFill>
          </w14:textFill>
        </w:rPr>
        <w:t>box-sizing</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fr-FR"/>
          <w14:textFill>
            <w14:solidFill>
              <w14:schemeClr w14:val="tx1"/>
            </w14:solidFill>
          </w14:textFill>
        </w:rPr>
        <w:t>transition</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en-US"/>
          <w14:textFill>
            <w14:solidFill>
              <w14:schemeClr w14:val="tx1"/>
            </w14:solidFill>
          </w14:textFill>
        </w:rPr>
        <w:t>border-collapse</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14:textFill>
            <w14:solidFill>
              <w14:schemeClr w14:val="tx1"/>
            </w14:solidFill>
          </w14:textFill>
        </w:rPr>
        <w:t>border-radius</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10、下列选项中哪些标签不</w:t>
      </w:r>
      <w:r>
        <w:rPr>
          <w:rFonts w:hint="eastAsia" w:ascii="Times New Roman" w:hAnsi="Times New Roman" w:eastAsia="宋体" w:cs="宋体"/>
          <w:b/>
          <w:bCs/>
          <w:color w:val="000000" w:themeColor="text1"/>
          <w:sz w:val="21"/>
          <w:szCs w:val="21"/>
          <w:rtl w:val="0"/>
          <w:lang w:val="zh-TW" w:eastAsia="zh-TW"/>
          <w14:textFill>
            <w14:solidFill>
              <w14:schemeClr w14:val="tx1"/>
            </w14:solidFill>
          </w14:textFill>
        </w:rPr>
        <w:t>是</w:t>
      </w:r>
      <w:r>
        <w:rPr>
          <w:rFonts w:hint="eastAsia" w:ascii="Times New Roman" w:hAnsi="Times New Roman" w:eastAsia="宋体" w:cs="宋体"/>
          <w:b/>
          <w:bCs/>
          <w:color w:val="000000" w:themeColor="text1"/>
          <w:sz w:val="21"/>
          <w:szCs w:val="21"/>
          <w:rtl w:val="0"/>
          <w:lang w:val="en-US"/>
          <w14:textFill>
            <w14:solidFill>
              <w14:schemeClr w14:val="tx1"/>
            </w14:solidFill>
          </w14:textFill>
        </w:rPr>
        <w:t>HTML5</w:t>
      </w: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新增的？</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A</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en-US"/>
          <w14:textFill>
            <w14:solidFill>
              <w14:schemeClr w14:val="tx1"/>
            </w14:solidFill>
          </w14:textFill>
        </w:rPr>
        <w:t>footer</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B</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it-IT"/>
          <w14:textFill>
            <w14:solidFill>
              <w14:schemeClr w14:val="tx1"/>
            </w14:solidFill>
          </w14:textFill>
        </w:rPr>
        <w:t>content</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C</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fr-FR"/>
          <w14:textFill>
            <w14:solidFill>
              <w14:schemeClr w14:val="tx1"/>
            </w14:solidFill>
          </w14:textFill>
        </w:rPr>
        <w:t>section</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r>
        <w:rPr>
          <w:rFonts w:hint="eastAsia" w:ascii="Times New Roman" w:hAnsi="Times New Roman" w:eastAsia="宋体" w:cs="宋体"/>
          <w:color w:val="000000" w:themeColor="text1"/>
          <w:sz w:val="21"/>
          <w:szCs w:val="21"/>
          <w:rtl w:val="0"/>
          <w14:textFill>
            <w14:solidFill>
              <w14:schemeClr w14:val="tx1"/>
            </w14:solidFill>
          </w14:textFill>
        </w:rPr>
        <w:tab/>
      </w:r>
      <w:r>
        <w:rPr>
          <w:rFonts w:hint="eastAsia" w:ascii="Times New Roman" w:hAnsi="Times New Roman" w:eastAsia="宋体" w:cs="宋体"/>
          <w:color w:val="000000" w:themeColor="text1"/>
          <w:sz w:val="21"/>
          <w:szCs w:val="21"/>
          <w:rtl w:val="0"/>
          <w14:textFill>
            <w14:solidFill>
              <w14:schemeClr w14:val="tx1"/>
            </w14:solidFill>
          </w14:textFill>
        </w:rPr>
        <w:t>D</w:t>
      </w:r>
      <w:r>
        <w:rPr>
          <w:rFonts w:hint="eastAsia" w:ascii="Times New Roman" w:hAnsi="Times New Roman" w:eastAsia="宋体" w:cs="宋体"/>
          <w:color w:val="000000" w:themeColor="text1"/>
          <w:sz w:val="21"/>
          <w:szCs w:val="21"/>
          <w:rtl w:val="0"/>
          <w:lang w:val="zh-CN" w:eastAsia="zh-CN"/>
          <w14:textFill>
            <w14:solidFill>
              <w14:schemeClr w14:val="tx1"/>
            </w14:solidFill>
          </w14:textFill>
        </w:rPr>
        <w:t xml:space="preserve">.  </w:t>
      </w:r>
      <w:r>
        <w:rPr>
          <w:rFonts w:hint="eastAsia" w:ascii="Times New Roman" w:hAnsi="Times New Roman" w:eastAsia="宋体" w:cs="宋体"/>
          <w:color w:val="000000" w:themeColor="text1"/>
          <w:sz w:val="21"/>
          <w:szCs w:val="21"/>
          <w:rtl w:val="0"/>
          <w:lang w:val="en-US"/>
          <w14:textFill>
            <w14:solidFill>
              <w14:schemeClr w14:val="tx1"/>
            </w14:solidFill>
          </w14:textFill>
        </w:rPr>
        <w:t>header</w:t>
      </w: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color w:val="000000" w:themeColor="text1"/>
          <w:sz w:val="21"/>
          <w:szCs w:val="21"/>
          <w14:textFill>
            <w14:solidFill>
              <w14:schemeClr w14:val="tx1"/>
            </w14:solidFill>
          </w14:textFill>
        </w:rPr>
      </w:pPr>
    </w:p>
    <w:p>
      <w:pPr>
        <w:pStyle w:val="7"/>
        <w:framePr w:w="0" w:wrap="auto" w:vAnchor="margin" w:hAnchor="text" w:yAlign="inline"/>
        <w:pBdr>
          <w:top w:val="none" w:color="auto" w:sz="0" w:space="0"/>
          <w:left w:val="none" w:color="auto" w:sz="0" w:space="0"/>
          <w:bottom w:val="none" w:color="auto" w:sz="0" w:space="0"/>
          <w:right w:val="none" w:color="auto" w:sz="0" w:space="0"/>
        </w:pBdr>
        <w:rPr>
          <w:rFonts w:hint="eastAsia" w:ascii="Times New Roman" w:hAnsi="Times New Roman" w:eastAsia="宋体" w:cs="宋体"/>
          <w:b/>
          <w:bCs/>
          <w:color w:val="000000" w:themeColor="text1"/>
          <w:sz w:val="21"/>
          <w:szCs w:val="21"/>
          <w14:textFill>
            <w14:solidFill>
              <w14:schemeClr w14:val="tx1"/>
            </w14:solidFill>
          </w14:textFill>
        </w:rPr>
      </w:pPr>
      <w:r>
        <w:rPr>
          <w:rFonts w:hint="eastAsia" w:ascii="Times New Roman" w:hAnsi="Times New Roman" w:eastAsia="宋体" w:cs="宋体"/>
          <w:b/>
          <w:bCs/>
          <w:color w:val="000000" w:themeColor="text1"/>
          <w:sz w:val="21"/>
          <w:szCs w:val="21"/>
          <w:rtl w:val="0"/>
          <w:lang w:val="zh-CN" w:eastAsia="zh-CN"/>
          <w14:textFill>
            <w14:solidFill>
              <w14:schemeClr w14:val="tx1"/>
            </w14:solidFill>
          </w14:textFill>
        </w:rPr>
        <w:t>11、</w:t>
      </w:r>
      <w:r>
        <w:rPr>
          <w:rFonts w:hint="eastAsia" w:ascii="Times New Roman" w:hAnsi="Times New Roman" w:eastAsia="宋体" w:cs="宋体"/>
          <w:b/>
          <w:bCs/>
          <w:color w:val="000000" w:themeColor="text1"/>
          <w:sz w:val="21"/>
          <w:szCs w:val="21"/>
          <w:rtl w:val="0"/>
          <w:lang w:val="zh-TW" w:eastAsia="zh-TW"/>
          <w14:textFill>
            <w14:solidFill>
              <w14:schemeClr w14:val="tx1"/>
            </w14:solidFill>
          </w14:textFill>
        </w:rPr>
        <w:t>下面的</w:t>
      </w:r>
      <w:r>
        <w:rPr>
          <w:rFonts w:hint="eastAsia" w:ascii="Times New Roman" w:hAnsi="Times New Roman" w:eastAsia="宋体" w:cs="宋体"/>
          <w:b/>
          <w:bCs/>
          <w:color w:val="000000" w:themeColor="text1"/>
          <w:sz w:val="21"/>
          <w:szCs w:val="21"/>
          <w:rtl w:val="0"/>
          <w:lang w:val="en-US"/>
          <w14:textFill>
            <w14:solidFill>
              <w14:schemeClr w14:val="tx1"/>
            </w14:solidFill>
          </w14:textFill>
        </w:rPr>
        <w:t>JSX</w:t>
      </w:r>
      <w:r>
        <w:rPr>
          <w:rFonts w:hint="eastAsia" w:ascii="Times New Roman" w:hAnsi="Times New Roman" w:eastAsia="宋体" w:cs="宋体"/>
          <w:b/>
          <w:bCs/>
          <w:color w:val="000000" w:themeColor="text1"/>
          <w:sz w:val="21"/>
          <w:szCs w:val="21"/>
          <w:rtl w:val="0"/>
          <w:lang w:val="zh-TW" w:eastAsia="zh-TW"/>
          <w14:textFill>
            <w14:solidFill>
              <w14:schemeClr w14:val="tx1"/>
            </w14:solidFill>
          </w14:textFill>
        </w:rPr>
        <w:t>代码中，哪一个无法达到预期的效果？</w:t>
      </w:r>
    </w:p>
    <w:p>
      <w:pPr>
        <w:keepNext w:val="0"/>
        <w:keepLines w:val="0"/>
        <w:pageBreakBefore w:val="0"/>
        <w:framePr w:w="0" w:wrap="auto" w:vAnchor="margin" w:hAnchor="text" w:yAlign="inline"/>
        <w:widowControl w:val="0"/>
        <w:numPr>
          <w:ilvl w:val="0"/>
          <w:numId w:val="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&lt;div class=”msg-box”&gt;{msg}&lt;/div&gt;</w:t>
      </w:r>
    </w:p>
    <w:p>
      <w:pPr>
        <w:keepNext w:val="0"/>
        <w:keepLines w:val="0"/>
        <w:pageBreakBefore w:val="0"/>
        <w:framePr w:w="0" w:wrap="auto" w:vAnchor="margin" w:hAnchor="text" w:yAlign="inline"/>
        <w:widowControl w:val="0"/>
        <w:numPr>
          <w:ilvl w:val="0"/>
          <w:numId w:val="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&lt;label htmlFor=”name”&gt;Leo&lt;/label&gt;</w:t>
      </w:r>
    </w:p>
    <w:p>
      <w:pPr>
        <w:keepNext w:val="0"/>
        <w:keepLines w:val="0"/>
        <w:pageBreakBefore w:val="0"/>
        <w:framePr w:w="0" w:wrap="auto" w:vAnchor="margin" w:hAnchor="text" w:yAlign="inline"/>
        <w:widowControl w:val="0"/>
        <w:numPr>
          <w:ilvl w:val="0"/>
          <w:numId w:val="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&lt;div style={{height:50}}&gt;&lt;/div&gt;</w:t>
      </w:r>
    </w:p>
    <w:p>
      <w:pPr>
        <w:keepNext w:val="0"/>
        <w:keepLines w:val="0"/>
        <w:pageBreakBefore w:val="0"/>
        <w:framePr w:w="0" w:wrap="auto" w:vAnchor="margin" w:hAnchor="text" w:yAlign="inline"/>
        <w:widowControl w:val="0"/>
        <w:numPr>
          <w:ilvl w:val="0"/>
          <w:numId w:val="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&lt;img src={imgSrc}/&gt;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105"/>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105"/>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12、</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正则表达式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/a+(bab)?(caac)*/</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，下列选项中是该正则表达式的子集的是？</w:t>
      </w:r>
    </w:p>
    <w:p>
      <w:pPr>
        <w:keepNext w:val="0"/>
        <w:keepLines w:val="0"/>
        <w:pageBreakBefore w:val="0"/>
        <w:framePr w:w="0" w:wrap="auto" w:vAnchor="margin" w:hAnchor="text" w:yAlign="inline"/>
        <w:widowControl w:val="0"/>
        <w:numPr>
          <w:ilvl w:val="0"/>
          <w:numId w:val="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/(bab)(caca)/</w:t>
      </w:r>
    </w:p>
    <w:p>
      <w:pPr>
        <w:keepNext w:val="0"/>
        <w:keepLines w:val="0"/>
        <w:pageBreakBefore w:val="0"/>
        <w:framePr w:w="0" w:wrap="auto" w:vAnchor="margin" w:hAnchor="text" w:yAlign="inline"/>
        <w:widowControl w:val="0"/>
        <w:numPr>
          <w:ilvl w:val="0"/>
          <w:numId w:val="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/a(bab){2}(caac)*/</w:t>
      </w:r>
    </w:p>
    <w:p>
      <w:pPr>
        <w:keepNext w:val="0"/>
        <w:keepLines w:val="0"/>
        <w:pageBreakBefore w:val="0"/>
        <w:framePr w:w="0" w:wrap="auto" w:vAnchor="margin" w:hAnchor="text" w:yAlign="inline"/>
        <w:widowControl w:val="0"/>
        <w:numPr>
          <w:ilvl w:val="0"/>
          <w:numId w:val="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/a{2}/</w:t>
      </w:r>
    </w:p>
    <w:p>
      <w:pPr>
        <w:keepNext w:val="0"/>
        <w:keepLines w:val="0"/>
        <w:pageBreakBefore w:val="0"/>
        <w:framePr w:w="0" w:wrap="auto" w:vAnchor="margin" w:hAnchor="text" w:yAlign="inline"/>
        <w:widowControl w:val="0"/>
        <w:numPr>
          <w:ilvl w:val="0"/>
          <w:numId w:val="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/a+(bab){0,1}(ca)+(ca)/</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105"/>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105"/>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13、</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下列说法错误的是：</w:t>
      </w:r>
    </w:p>
    <w:p>
      <w:pPr>
        <w:keepNext w:val="0"/>
        <w:keepLines w:val="0"/>
        <w:pageBreakBefore w:val="0"/>
        <w:framePr w:w="0" w:wrap="auto" w:vAnchor="margin" w:hAnchor="text" w:yAlign="inline"/>
        <w:widowControl w:val="0"/>
        <w:numPr>
          <w:ilvl w:val="0"/>
          <w:numId w:val="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在</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Blink</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和</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WebKit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的浏览器中，某个元素具有</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3D</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或透视变换（</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perspective transform</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的</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CSS</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属性，会让浏览器创建单独的图层。</w:t>
      </w:r>
    </w:p>
    <w:p>
      <w:pPr>
        <w:keepNext w:val="0"/>
        <w:keepLines w:val="0"/>
        <w:pageBreakBefore w:val="0"/>
        <w:framePr w:w="0" w:wrap="auto" w:vAnchor="margin" w:hAnchor="text" w:yAlign="inline"/>
        <w:widowControl w:val="0"/>
        <w:numPr>
          <w:ilvl w:val="0"/>
          <w:numId w:val="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我们平常会使用</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left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和</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top</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属性来修改元素的位置，但</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left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和</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top</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会触发重布局，取而代之的更好方法是使用</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translate</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，这个不会触发重布局。</w:t>
      </w:r>
    </w:p>
    <w:p>
      <w:pPr>
        <w:keepNext w:val="0"/>
        <w:keepLines w:val="0"/>
        <w:pageBreakBefore w:val="0"/>
        <w:framePr w:w="0" w:wrap="auto" w:vAnchor="margin" w:hAnchor="text" w:yAlign="inline"/>
        <w:widowControl w:val="0"/>
        <w:numPr>
          <w:ilvl w:val="0"/>
          <w:numId w:val="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移动端要想动画性能流畅，应该使用</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3D</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硬件加速，因此最好给页面中的元素尽量添加</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translate3d</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或者</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translateZ(0)</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来触发</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3D</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硬件加速。</w:t>
      </w:r>
    </w:p>
    <w:p>
      <w:pPr>
        <w:keepNext w:val="0"/>
        <w:keepLines w:val="0"/>
        <w:pageBreakBefore w:val="0"/>
        <w:framePr w:w="0" w:wrap="auto" w:vAnchor="margin" w:hAnchor="text" w:yAlign="inline"/>
        <w:widowControl w:val="0"/>
        <w:numPr>
          <w:ilvl w:val="0"/>
          <w:numId w:val="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解决浏览器渲染的性能问题时，首要目标就是要避免层的重绘和重排。</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14、</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将数组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var a=[1,2,3]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变成数组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[4,3,2,1]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下面的方式正确的是？</w:t>
      </w:r>
    </w:p>
    <w:p>
      <w:pPr>
        <w:keepNext w:val="0"/>
        <w:keepLines w:val="0"/>
        <w:pageBreakBefore w:val="0"/>
        <w:framePr w:w="0" w:wrap="auto" w:vAnchor="margin" w:hAnchor="text" w:yAlign="inline"/>
        <w:widowControl w:val="0"/>
        <w:numPr>
          <w:ilvl w:val="0"/>
          <w:numId w:val="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a.reverse().shift(4)</w:t>
      </w:r>
    </w:p>
    <w:p>
      <w:pPr>
        <w:keepNext w:val="0"/>
        <w:keepLines w:val="0"/>
        <w:pageBreakBefore w:val="0"/>
        <w:framePr w:w="0" w:wrap="auto" w:vAnchor="margin" w:hAnchor="text" w:yAlign="inline"/>
        <w:widowControl w:val="0"/>
        <w:numPr>
          <w:ilvl w:val="0"/>
          <w:numId w:val="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a.push(4); a.reverse()</w:t>
      </w:r>
    </w:p>
    <w:p>
      <w:pPr>
        <w:keepNext w:val="0"/>
        <w:keepLines w:val="0"/>
        <w:pageBreakBefore w:val="0"/>
        <w:framePr w:w="0" w:wrap="auto" w:vAnchor="margin" w:hAnchor="text" w:yAlign="inline"/>
        <w:widowControl w:val="0"/>
        <w:numPr>
          <w:ilvl w:val="0"/>
          <w:numId w:val="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a.push(4).reverse()</w:t>
      </w:r>
    </w:p>
    <w:p>
      <w:pPr>
        <w:keepNext w:val="0"/>
        <w:keepLines w:val="0"/>
        <w:pageBreakBefore w:val="0"/>
        <w:framePr w:w="0" w:wrap="auto" w:vAnchor="margin" w:hAnchor="text" w:yAlign="inline"/>
        <w:widowControl w:val="0"/>
        <w:numPr>
          <w:ilvl w:val="0"/>
          <w:numId w:val="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a.splice(3,1,4).reverse()</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15、</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请问下面哪种方式可以在不改变原来数组的情况下，拷贝出数组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b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，且满足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b!=a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。例如数组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a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为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[1,2,3]</w:t>
      </w:r>
    </w:p>
    <w:p>
      <w:pPr>
        <w:keepNext w:val="0"/>
        <w:keepLines w:val="0"/>
        <w:pageBreakBefore w:val="0"/>
        <w:framePr w:w="0" w:wrap="auto" w:vAnchor="margin" w:hAnchor="text" w:yAlign="inline"/>
        <w:widowControl w:val="0"/>
        <w:numPr>
          <w:ilvl w:val="0"/>
          <w:numId w:val="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let b=a;</w:t>
      </w:r>
    </w:p>
    <w:p>
      <w:pPr>
        <w:keepNext w:val="0"/>
        <w:keepLines w:val="0"/>
        <w:pageBreakBefore w:val="0"/>
        <w:framePr w:w="0" w:wrap="auto" w:vAnchor="margin" w:hAnchor="text" w:yAlign="inline"/>
        <w:widowControl w:val="0"/>
        <w:numPr>
          <w:ilvl w:val="0"/>
          <w:numId w:val="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let b=a.slice(0,0);</w:t>
      </w:r>
    </w:p>
    <w:p>
      <w:pPr>
        <w:keepNext w:val="0"/>
        <w:keepLines w:val="0"/>
        <w:pageBreakBefore w:val="0"/>
        <w:framePr w:w="0" w:wrap="auto" w:vAnchor="margin" w:hAnchor="text" w:yAlign="inline"/>
        <w:widowControl w:val="0"/>
        <w:numPr>
          <w:ilvl w:val="0"/>
          <w:numId w:val="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let b=a.splice(0,0);</w:t>
      </w:r>
    </w:p>
    <w:p>
      <w:pPr>
        <w:keepNext w:val="0"/>
        <w:keepLines w:val="0"/>
        <w:pageBreakBefore w:val="0"/>
        <w:framePr w:w="0" w:wrap="auto" w:vAnchor="margin" w:hAnchor="text" w:yAlign="inline"/>
        <w:widowControl w:val="0"/>
        <w:numPr>
          <w:ilvl w:val="0"/>
          <w:numId w:val="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let b=a.concat();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16、</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下列哪个操作是</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W3C</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标准定义的阻止事件向父容器传递：</w:t>
      </w:r>
    </w:p>
    <w:p>
      <w:pPr>
        <w:keepNext w:val="0"/>
        <w:keepLines w:val="0"/>
        <w:pageBreakBefore w:val="0"/>
        <w:framePr w:w="0" w:wrap="auto" w:vAnchor="margin" w:hAnchor="text" w:yAlign="inline"/>
        <w:widowControl w:val="0"/>
        <w:numPr>
          <w:ilvl w:val="0"/>
          <w:numId w:val="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e.preventDefault()</w:t>
      </w:r>
    </w:p>
    <w:p>
      <w:pPr>
        <w:keepNext w:val="0"/>
        <w:keepLines w:val="0"/>
        <w:pageBreakBefore w:val="0"/>
        <w:framePr w:w="0" w:wrap="auto" w:vAnchor="margin" w:hAnchor="text" w:yAlign="inline"/>
        <w:widowControl w:val="0"/>
        <w:numPr>
          <w:ilvl w:val="0"/>
          <w:numId w:val="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e.cancelBubble=true</w:t>
      </w:r>
    </w:p>
    <w:p>
      <w:pPr>
        <w:keepNext w:val="0"/>
        <w:keepLines w:val="0"/>
        <w:pageBreakBefore w:val="0"/>
        <w:framePr w:w="0" w:wrap="auto" w:vAnchor="margin" w:hAnchor="text" w:yAlign="inline"/>
        <w:widowControl w:val="0"/>
        <w:numPr>
          <w:ilvl w:val="0"/>
          <w:numId w:val="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e.stopImmediatePropagation()</w:t>
      </w:r>
    </w:p>
    <w:p>
      <w:pPr>
        <w:keepNext w:val="0"/>
        <w:keepLines w:val="0"/>
        <w:pageBreakBefore w:val="0"/>
        <w:framePr w:w="0" w:wrap="auto" w:vAnchor="margin" w:hAnchor="text" w:yAlign="inline"/>
        <w:widowControl w:val="0"/>
        <w:numPr>
          <w:ilvl w:val="0"/>
          <w:numId w:val="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e.stopPropagation()</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17、</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以下关于盒子模型描述正确的是：</w:t>
      </w:r>
    </w:p>
    <w:p>
      <w:pPr>
        <w:keepNext w:val="0"/>
        <w:keepLines w:val="0"/>
        <w:pageBreakBefore w:val="0"/>
        <w:framePr w:w="0" w:wrap="auto" w:vAnchor="margin" w:hAnchor="text" w:yAlign="inline"/>
        <w:widowControl w:val="0"/>
        <w:numPr>
          <w:ilvl w:val="0"/>
          <w:numId w:val="7"/>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标准盒子模型中：盒子的总宽度 ＝ 左右</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margin +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左右</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border +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左右</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padding + width</w:t>
      </w:r>
    </w:p>
    <w:p>
      <w:pPr>
        <w:keepNext w:val="0"/>
        <w:keepLines w:val="0"/>
        <w:pageBreakBefore w:val="0"/>
        <w:framePr w:w="0" w:wrap="auto" w:vAnchor="margin" w:hAnchor="text" w:yAlign="inline"/>
        <w:widowControl w:val="0"/>
        <w:numPr>
          <w:ilvl w:val="0"/>
          <w:numId w:val="7"/>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IE</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盒子模型中：盒子总宽度 ＝ 左右</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margin +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左右</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border + width</w:t>
      </w:r>
    </w:p>
    <w:p>
      <w:pPr>
        <w:keepNext w:val="0"/>
        <w:keepLines w:val="0"/>
        <w:pageBreakBefore w:val="0"/>
        <w:framePr w:w="0" w:wrap="auto" w:vAnchor="margin" w:hAnchor="text" w:yAlign="inline"/>
        <w:widowControl w:val="0"/>
        <w:numPr>
          <w:ilvl w:val="0"/>
          <w:numId w:val="7"/>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标准盒子模型中：盒子的总宽度 ＝ 左右</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margin +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左右</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border + width</w:t>
      </w:r>
    </w:p>
    <w:p>
      <w:pPr>
        <w:keepNext w:val="0"/>
        <w:keepLines w:val="0"/>
        <w:pageBreakBefore w:val="0"/>
        <w:framePr w:w="0" w:wrap="auto" w:vAnchor="margin" w:hAnchor="text" w:yAlign="inline"/>
        <w:widowControl w:val="0"/>
        <w:numPr>
          <w:ilvl w:val="0"/>
          <w:numId w:val="7"/>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IE</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盒子模型中：盒子总宽度 ＝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width</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18、</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使用</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CSS</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的</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flexbox</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布局，不能实现以下哪一个效果：</w:t>
      </w:r>
    </w:p>
    <w:p>
      <w:pPr>
        <w:keepNext w:val="0"/>
        <w:keepLines w:val="0"/>
        <w:pageBreakBefore w:val="0"/>
        <w:framePr w:w="0" w:wrap="auto" w:vAnchor="margin" w:hAnchor="text" w:yAlign="inline"/>
        <w:widowControl w:val="0"/>
        <w:numPr>
          <w:ilvl w:val="0"/>
          <w:numId w:val="8"/>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三列布局，随容器宽度等宽弹性伸缩</w:t>
      </w:r>
    </w:p>
    <w:p>
      <w:pPr>
        <w:keepNext w:val="0"/>
        <w:keepLines w:val="0"/>
        <w:pageBreakBefore w:val="0"/>
        <w:framePr w:w="0" w:wrap="auto" w:vAnchor="margin" w:hAnchor="text" w:yAlign="inline"/>
        <w:widowControl w:val="0"/>
        <w:numPr>
          <w:ilvl w:val="0"/>
          <w:numId w:val="8"/>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多列布局，每列的高度按内容最高的一列等高</w:t>
      </w:r>
    </w:p>
    <w:p>
      <w:pPr>
        <w:keepNext w:val="0"/>
        <w:keepLines w:val="0"/>
        <w:pageBreakBefore w:val="0"/>
        <w:framePr w:w="0" w:wrap="auto" w:vAnchor="margin" w:hAnchor="text" w:yAlign="inline"/>
        <w:widowControl w:val="0"/>
        <w:numPr>
          <w:ilvl w:val="0"/>
          <w:numId w:val="8"/>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三列布局，左列宽度像素数确定，中、右列随容器宽度等宽弹性伸缩</w:t>
      </w:r>
    </w:p>
    <w:p>
      <w:pPr>
        <w:keepNext w:val="0"/>
        <w:keepLines w:val="0"/>
        <w:pageBreakBefore w:val="0"/>
        <w:framePr w:w="0" w:wrap="auto" w:vAnchor="margin" w:hAnchor="text" w:yAlign="inline"/>
        <w:widowControl w:val="0"/>
        <w:numPr>
          <w:ilvl w:val="0"/>
          <w:numId w:val="8"/>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多个宽高不等的元素，实现无缝瀑布流布局</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19、</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关于</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HTML</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语义化，以下哪个说法是正确的？</w:t>
      </w:r>
    </w:p>
    <w:p>
      <w:pPr>
        <w:keepNext w:val="0"/>
        <w:keepLines w:val="0"/>
        <w:pageBreakBefore w:val="0"/>
        <w:framePr w:w="0" w:wrap="auto" w:vAnchor="margin" w:hAnchor="text" w:yAlign="inline"/>
        <w:widowControl w:val="0"/>
        <w:numPr>
          <w:ilvl w:val="0"/>
          <w:numId w:val="9"/>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语义化的</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HTML</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有利于机器的阅读，如</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PDA</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手持设备、搜索引擎爬虫；但不利于人的阅读</w:t>
      </w:r>
    </w:p>
    <w:p>
      <w:pPr>
        <w:keepNext w:val="0"/>
        <w:keepLines w:val="0"/>
        <w:pageBreakBefore w:val="0"/>
        <w:framePr w:w="0" w:wrap="auto" w:vAnchor="margin" w:hAnchor="text" w:yAlign="inline"/>
        <w:widowControl w:val="0"/>
        <w:numPr>
          <w:ilvl w:val="0"/>
          <w:numId w:val="9"/>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Table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属于过时的标签，遇到数据列表时，需尽量使用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div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来模拟表格</w:t>
      </w:r>
    </w:p>
    <w:p>
      <w:pPr>
        <w:keepNext w:val="0"/>
        <w:keepLines w:val="0"/>
        <w:pageBreakBefore w:val="0"/>
        <w:framePr w:w="0" w:wrap="auto" w:vAnchor="margin" w:hAnchor="text" w:yAlign="inline"/>
        <w:widowControl w:val="0"/>
        <w:numPr>
          <w:ilvl w:val="0"/>
          <w:numId w:val="9"/>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header</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article</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address</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都属于语义化明确的标签</w:t>
      </w:r>
    </w:p>
    <w:p>
      <w:pPr>
        <w:keepNext w:val="0"/>
        <w:keepLines w:val="0"/>
        <w:pageBreakBefore w:val="0"/>
        <w:framePr w:w="0" w:wrap="auto" w:vAnchor="margin" w:hAnchor="text" w:yAlign="inline"/>
        <w:widowControl w:val="0"/>
        <w:numPr>
          <w:ilvl w:val="0"/>
          <w:numId w:val="9"/>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语义化是</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HTML5</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带来的新概念，此前版本的</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HTML</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无法做到语义化</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20、</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关于</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HTTP</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协议，下面哪个说法是正确的？</w:t>
      </w:r>
    </w:p>
    <w:p>
      <w:pPr>
        <w:keepNext w:val="0"/>
        <w:keepLines w:val="0"/>
        <w:pageBreakBefore w:val="0"/>
        <w:framePr w:w="0" w:wrap="auto" w:vAnchor="margin" w:hAnchor="text" w:yAlign="inline"/>
        <w:widowControl w:val="0"/>
        <w:numPr>
          <w:ilvl w:val="0"/>
          <w:numId w:val="10"/>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HTTP</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协议是有状态协议。</w:t>
      </w:r>
    </w:p>
    <w:p>
      <w:pPr>
        <w:keepNext w:val="0"/>
        <w:keepLines w:val="0"/>
        <w:pageBreakBefore w:val="0"/>
        <w:framePr w:w="0" w:wrap="auto" w:vAnchor="margin" w:hAnchor="text" w:yAlign="inline"/>
        <w:widowControl w:val="0"/>
        <w:numPr>
          <w:ilvl w:val="0"/>
          <w:numId w:val="10"/>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以下是一个</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Http</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链接的</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response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的响应头：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GET /xxx/xxx/js/lib/test.js HTTP/1.1 Host: 127.0.0.1 Connection: keep-alive Pragma: no-cache Cache-Control: no-cache Accept: */*</w:t>
      </w:r>
    </w:p>
    <w:p>
      <w:pPr>
        <w:keepNext w:val="0"/>
        <w:keepLines w:val="0"/>
        <w:pageBreakBefore w:val="0"/>
        <w:framePr w:w="0" w:wrap="auto" w:vAnchor="margin" w:hAnchor="text" w:yAlign="inline"/>
        <w:widowControl w:val="0"/>
        <w:numPr>
          <w:ilvl w:val="0"/>
          <w:numId w:val="10"/>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RESTful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接口中，利用</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HTTP</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协议的</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method</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字段来描述要对资源操作的方式，比如</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GET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表示获取资源，</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POST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表示新增一个资源，</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PUT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表示更新资源</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,DELETE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表示删除资源等等。</w:t>
      </w:r>
    </w:p>
    <w:p>
      <w:pPr>
        <w:keepNext w:val="0"/>
        <w:keepLines w:val="0"/>
        <w:pageBreakBefore w:val="0"/>
        <w:framePr w:w="0" w:wrap="auto" w:vAnchor="margin" w:hAnchor="text" w:yAlign="inline"/>
        <w:widowControl w:val="0"/>
        <w:numPr>
          <w:ilvl w:val="0"/>
          <w:numId w:val="10"/>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一个</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HTTP</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请求返回的</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HTTP</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状态码中，</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304</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表示临时重定向</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21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21、</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下列事件哪些不是由鼠标触发的事件（）</w:t>
      </w:r>
    </w:p>
    <w:p>
      <w:pPr>
        <w:keepNext w:val="0"/>
        <w:keepLines w:val="0"/>
        <w:pageBreakBefore w:val="0"/>
        <w:framePr w:w="0" w:wrap="auto" w:vAnchor="margin" w:hAnchor="text" w:yAlign="inline"/>
        <w:widowControl w:val="0"/>
        <w:numPr>
          <w:ilvl w:val="0"/>
          <w:numId w:val="1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click</w:t>
      </w:r>
    </w:p>
    <w:p>
      <w:pPr>
        <w:keepNext w:val="0"/>
        <w:keepLines w:val="0"/>
        <w:pageBreakBefore w:val="0"/>
        <w:framePr w:w="0" w:wrap="auto" w:vAnchor="margin" w:hAnchor="text" w:yAlign="inline"/>
        <w:widowControl w:val="0"/>
        <w:numPr>
          <w:ilvl w:val="0"/>
          <w:numId w:val="1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contextmenu</w:t>
      </w:r>
    </w:p>
    <w:p>
      <w:pPr>
        <w:keepNext w:val="0"/>
        <w:keepLines w:val="0"/>
        <w:pageBreakBefore w:val="0"/>
        <w:framePr w:w="0" w:wrap="auto" w:vAnchor="margin" w:hAnchor="text" w:yAlign="inline"/>
        <w:widowControl w:val="0"/>
        <w:numPr>
          <w:ilvl w:val="0"/>
          <w:numId w:val="1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mouseput</w:t>
      </w:r>
    </w:p>
    <w:p>
      <w:pPr>
        <w:keepNext w:val="0"/>
        <w:keepLines w:val="0"/>
        <w:pageBreakBefore w:val="0"/>
        <w:framePr w:w="0" w:wrap="auto" w:vAnchor="margin" w:hAnchor="text" w:yAlign="inline"/>
        <w:widowControl w:val="0"/>
        <w:numPr>
          <w:ilvl w:val="0"/>
          <w:numId w:val="1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Keydown</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22、</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下面关于</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CSS</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布局的描述，不正确的是？</w:t>
      </w:r>
    </w:p>
    <w:p>
      <w:pPr>
        <w:keepNext w:val="0"/>
        <w:keepLines w:val="0"/>
        <w:pageBreakBefore w:val="0"/>
        <w:framePr w:w="0" w:wrap="auto" w:vAnchor="margin" w:hAnchor="text" w:yAlign="inline"/>
        <w:widowControl w:val="0"/>
        <w:numPr>
          <w:ilvl w:val="0"/>
          <w:numId w:val="1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块级元素实际占用的宽度与它的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width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属性有关</w:t>
      </w:r>
    </w:p>
    <w:p>
      <w:pPr>
        <w:keepNext w:val="0"/>
        <w:keepLines w:val="0"/>
        <w:pageBreakBefore w:val="0"/>
        <w:framePr w:w="0" w:wrap="auto" w:vAnchor="margin" w:hAnchor="text" w:yAlign="inline"/>
        <w:widowControl w:val="0"/>
        <w:numPr>
          <w:ilvl w:val="0"/>
          <w:numId w:val="1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块级元素实际占用的宽度与它的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background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属性有关</w:t>
      </w:r>
    </w:p>
    <w:p>
      <w:pPr>
        <w:keepNext w:val="0"/>
        <w:keepLines w:val="0"/>
        <w:pageBreakBefore w:val="0"/>
        <w:framePr w:w="0" w:wrap="auto" w:vAnchor="margin" w:hAnchor="text" w:yAlign="inline"/>
        <w:widowControl w:val="0"/>
        <w:numPr>
          <w:ilvl w:val="0"/>
          <w:numId w:val="1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块级元素实际占用的宽度与它的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border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属性有关</w:t>
      </w:r>
    </w:p>
    <w:p>
      <w:pPr>
        <w:keepNext w:val="0"/>
        <w:keepLines w:val="0"/>
        <w:pageBreakBefore w:val="0"/>
        <w:framePr w:w="0" w:wrap="auto" w:vAnchor="margin" w:hAnchor="text" w:yAlign="inline"/>
        <w:widowControl w:val="0"/>
        <w:numPr>
          <w:ilvl w:val="0"/>
          <w:numId w:val="1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块级元素实际占用的宽度与它的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padding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属性有关</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23、</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下面有关</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html</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的描述，不推荐的是？</w:t>
      </w:r>
    </w:p>
    <w:p>
      <w:pPr>
        <w:keepNext w:val="0"/>
        <w:keepLines w:val="0"/>
        <w:pageBreakBefore w:val="0"/>
        <w:framePr w:w="0" w:wrap="auto" w:vAnchor="margin" w:hAnchor="text" w:yAlign="inline"/>
        <w:widowControl w:val="0"/>
        <w:numPr>
          <w:ilvl w:val="0"/>
          <w:numId w:val="1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在页面顶部添加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doctype</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声明；</w:t>
      </w:r>
    </w:p>
    <w:p>
      <w:pPr>
        <w:keepNext w:val="0"/>
        <w:keepLines w:val="0"/>
        <w:pageBreakBefore w:val="0"/>
        <w:framePr w:w="0" w:wrap="auto" w:vAnchor="margin" w:hAnchor="text" w:yAlign="inline"/>
        <w:widowControl w:val="0"/>
        <w:numPr>
          <w:ilvl w:val="0"/>
          <w:numId w:val="1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在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&lt;/head&gt; … &lt;body&gt;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中间插入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HTML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代码；</w:t>
      </w:r>
    </w:p>
    <w:p>
      <w:pPr>
        <w:keepNext w:val="0"/>
        <w:keepLines w:val="0"/>
        <w:pageBreakBefore w:val="0"/>
        <w:framePr w:w="0" w:wrap="auto" w:vAnchor="margin" w:hAnchor="text" w:yAlign="inline"/>
        <w:widowControl w:val="0"/>
        <w:numPr>
          <w:ilvl w:val="0"/>
          <w:numId w:val="1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避免使用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&lt;font&gt;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标签；</w:t>
      </w:r>
    </w:p>
    <w:p>
      <w:pPr>
        <w:keepNext w:val="0"/>
        <w:keepLines w:val="0"/>
        <w:pageBreakBefore w:val="0"/>
        <w:framePr w:w="0" w:wrap="auto" w:vAnchor="margin" w:hAnchor="text" w:yAlign="inline"/>
        <w:widowControl w:val="0"/>
        <w:numPr>
          <w:ilvl w:val="0"/>
          <w:numId w:val="1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使用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&lt;table&gt;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元素展现学生成绩表等数据。</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24、</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浏览器在一次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HTTP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请求中，需要传输一个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4097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字节的文本数据给服务端，可以采用那些方式</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w:t>
      </w:r>
    </w:p>
    <w:p>
      <w:pPr>
        <w:keepNext w:val="0"/>
        <w:keepLines w:val="0"/>
        <w:pageBreakBefore w:val="0"/>
        <w:framePr w:w="0" w:wrap="auto" w:vAnchor="margin" w:hAnchor="text" w:yAlign="inline"/>
        <w:widowControl w:val="0"/>
        <w:numPr>
          <w:ilvl w:val="0"/>
          <w:numId w:val="1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写入</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cookie</w:t>
      </w:r>
    </w:p>
    <w:p>
      <w:pPr>
        <w:keepNext w:val="0"/>
        <w:keepLines w:val="0"/>
        <w:pageBreakBefore w:val="0"/>
        <w:framePr w:w="0" w:wrap="auto" w:vAnchor="margin" w:hAnchor="text" w:yAlign="inline"/>
        <w:widowControl w:val="0"/>
        <w:numPr>
          <w:ilvl w:val="0"/>
          <w:numId w:val="1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放在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URL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参数</w:t>
      </w:r>
    </w:p>
    <w:p>
      <w:pPr>
        <w:keepNext w:val="0"/>
        <w:keepLines w:val="0"/>
        <w:pageBreakBefore w:val="0"/>
        <w:framePr w:w="0" w:wrap="auto" w:vAnchor="margin" w:hAnchor="text" w:yAlign="inline"/>
        <w:widowControl w:val="0"/>
        <w:numPr>
          <w:ilvl w:val="0"/>
          <w:numId w:val="1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写入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Session</w:t>
      </w:r>
    </w:p>
    <w:p>
      <w:pPr>
        <w:keepNext w:val="0"/>
        <w:keepLines w:val="0"/>
        <w:pageBreakBefore w:val="0"/>
        <w:framePr w:w="0" w:wrap="auto" w:vAnchor="margin" w:hAnchor="text" w:yAlign="inline"/>
        <w:widowControl w:val="0"/>
        <w:numPr>
          <w:ilvl w:val="0"/>
          <w:numId w:val="1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使用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POST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25、</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下面哪个属性不会让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div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脱离文档流（</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normal flow</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w:t>
      </w:r>
    </w:p>
    <w:p>
      <w:pPr>
        <w:keepNext w:val="0"/>
        <w:keepLines w:val="0"/>
        <w:pageBreakBefore w:val="0"/>
        <w:framePr w:w="0" w:wrap="auto" w:vAnchor="margin" w:hAnchor="text" w:yAlign="inline"/>
        <w:widowControl w:val="0"/>
        <w:numPr>
          <w:ilvl w:val="0"/>
          <w:numId w:val="1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position: absolute;</w:t>
      </w:r>
    </w:p>
    <w:p>
      <w:pPr>
        <w:keepNext w:val="0"/>
        <w:keepLines w:val="0"/>
        <w:pageBreakBefore w:val="0"/>
        <w:framePr w:w="0" w:wrap="auto" w:vAnchor="margin" w:hAnchor="text" w:yAlign="inline"/>
        <w:widowControl w:val="0"/>
        <w:numPr>
          <w:ilvl w:val="0"/>
          <w:numId w:val="1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position: fixed;</w:t>
      </w:r>
    </w:p>
    <w:p>
      <w:pPr>
        <w:keepNext w:val="0"/>
        <w:keepLines w:val="0"/>
        <w:pageBreakBefore w:val="0"/>
        <w:framePr w:w="0" w:wrap="auto" w:vAnchor="margin" w:hAnchor="text" w:yAlign="inline"/>
        <w:widowControl w:val="0"/>
        <w:numPr>
          <w:ilvl w:val="0"/>
          <w:numId w:val="1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position: relative;</w:t>
      </w:r>
    </w:p>
    <w:p>
      <w:pPr>
        <w:keepNext w:val="0"/>
        <w:keepLines w:val="0"/>
        <w:pageBreakBefore w:val="0"/>
        <w:framePr w:w="0" w:wrap="auto" w:vAnchor="margin" w:hAnchor="text" w:yAlign="inline"/>
        <w:widowControl w:val="0"/>
        <w:numPr>
          <w:ilvl w:val="0"/>
          <w:numId w:val="1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float: left;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26、</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使用</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Ajax</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时首先需要创建什么对象：</w:t>
      </w:r>
    </w:p>
    <w:p>
      <w:pPr>
        <w:keepNext w:val="0"/>
        <w:keepLines w:val="0"/>
        <w:pageBreakBefore w:val="0"/>
        <w:framePr w:w="0" w:wrap="auto" w:vAnchor="margin" w:hAnchor="text" w:yAlign="inline"/>
        <w:widowControl w:val="0"/>
        <w:numPr>
          <w:ilvl w:val="0"/>
          <w:numId w:val="1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XMLHttpRequest</w:t>
      </w:r>
    </w:p>
    <w:p>
      <w:pPr>
        <w:keepNext w:val="0"/>
        <w:keepLines w:val="0"/>
        <w:pageBreakBefore w:val="0"/>
        <w:framePr w:w="0" w:wrap="auto" w:vAnchor="margin" w:hAnchor="text" w:yAlign="inline"/>
        <w:widowControl w:val="0"/>
        <w:numPr>
          <w:ilvl w:val="0"/>
          <w:numId w:val="1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Ajax</w:t>
      </w:r>
    </w:p>
    <w:p>
      <w:pPr>
        <w:keepNext w:val="0"/>
        <w:keepLines w:val="0"/>
        <w:pageBreakBefore w:val="0"/>
        <w:framePr w:w="0" w:wrap="auto" w:vAnchor="margin" w:hAnchor="text" w:yAlign="inline"/>
        <w:widowControl w:val="0"/>
        <w:numPr>
          <w:ilvl w:val="0"/>
          <w:numId w:val="1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XMLRequest</w:t>
      </w:r>
    </w:p>
    <w:p>
      <w:pPr>
        <w:keepNext w:val="0"/>
        <w:keepLines w:val="0"/>
        <w:pageBreakBefore w:val="0"/>
        <w:framePr w:w="0" w:wrap="auto" w:vAnchor="margin" w:hAnchor="text" w:yAlign="inline"/>
        <w:widowControl w:val="0"/>
        <w:numPr>
          <w:ilvl w:val="0"/>
          <w:numId w:val="1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HttpRequest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27、</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下面的代码输出结果为：</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630" w:firstLineChars="3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var foo = 1;</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630" w:firstLineChars="3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xml:space="preserve">function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unisinsight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console.log(foo);</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var foo = 2;</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console.log(foo);</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630" w:firstLineChars="3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630" w:firstLineChars="300"/>
        <w:jc w:val="both"/>
        <w:outlineLvl w:val="9"/>
        <w:rPr>
          <w:rFonts w:hint="eastAsia" w:ascii="Times New Roman" w:hAnsi="Times New Roman" w:eastAsia="宋体" w:cs="宋体"/>
          <w:b w:val="0"/>
          <w:bCs w:val="0"/>
          <w:i/>
          <w:iCs/>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unisinsight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numPr>
          <w:ilvl w:val="0"/>
          <w:numId w:val="17"/>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undefined 2</w:t>
      </w:r>
    </w:p>
    <w:p>
      <w:pPr>
        <w:keepNext w:val="0"/>
        <w:keepLines w:val="0"/>
        <w:pageBreakBefore w:val="0"/>
        <w:framePr w:w="0" w:wrap="auto" w:vAnchor="margin" w:hAnchor="text" w:yAlign="inline"/>
        <w:widowControl w:val="0"/>
        <w:numPr>
          <w:ilvl w:val="0"/>
          <w:numId w:val="17"/>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undefined undefined</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C.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1 2</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D.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2 2</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28、</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下面的代码输出的结果为：</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630" w:firstLineChars="3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var n=(2).toString()</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630" w:firstLineChars="300"/>
        <w:jc w:val="both"/>
        <w:outlineLvl w:val="9"/>
        <w:rPr>
          <w:rFonts w:hint="eastAsia" w:ascii="Times New Roman" w:hAnsi="Times New Roman" w:eastAsia="宋体" w:cs="宋体"/>
          <w:b w:val="0"/>
          <w:bCs w:val="0"/>
          <w:i/>
          <w:iCs/>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console.log(typeof(n));</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numPr>
          <w:ilvl w:val="0"/>
          <w:numId w:val="18"/>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Number</w:t>
      </w:r>
    </w:p>
    <w:p>
      <w:pPr>
        <w:keepNext w:val="0"/>
        <w:keepLines w:val="0"/>
        <w:pageBreakBefore w:val="0"/>
        <w:framePr w:w="0" w:wrap="auto" w:vAnchor="margin" w:hAnchor="text" w:yAlign="inline"/>
        <w:widowControl w:val="0"/>
        <w:numPr>
          <w:ilvl w:val="0"/>
          <w:numId w:val="18"/>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String</w:t>
      </w:r>
    </w:p>
    <w:p>
      <w:pPr>
        <w:keepNext w:val="0"/>
        <w:keepLines w:val="0"/>
        <w:pageBreakBefore w:val="0"/>
        <w:framePr w:w="0" w:wrap="auto" w:vAnchor="margin" w:hAnchor="text" w:yAlign="inline"/>
        <w:widowControl w:val="0"/>
        <w:numPr>
          <w:ilvl w:val="0"/>
          <w:numId w:val="18"/>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Object</w:t>
      </w:r>
    </w:p>
    <w:p>
      <w:pPr>
        <w:keepNext w:val="0"/>
        <w:keepLines w:val="0"/>
        <w:pageBreakBefore w:val="0"/>
        <w:framePr w:w="0" w:wrap="auto" w:vAnchor="margin" w:hAnchor="text" w:yAlign="inline"/>
        <w:widowControl w:val="0"/>
        <w:numPr>
          <w:ilvl w:val="0"/>
          <w:numId w:val="18"/>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出错</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29、</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下面的代码输出的结果为</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console.log(0==="");</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console.log(0==="0");</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console.log(null===undefined);</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console.log(false==="false");</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iCs/>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console.log(false==="0");</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numPr>
          <w:ilvl w:val="0"/>
          <w:numId w:val="19"/>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true true true true true</w:t>
      </w:r>
    </w:p>
    <w:p>
      <w:pPr>
        <w:keepNext w:val="0"/>
        <w:keepLines w:val="0"/>
        <w:pageBreakBefore w:val="0"/>
        <w:framePr w:w="0" w:wrap="auto" w:vAnchor="margin" w:hAnchor="text" w:yAlign="inline"/>
        <w:widowControl w:val="0"/>
        <w:numPr>
          <w:ilvl w:val="0"/>
          <w:numId w:val="19"/>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false false false false false</w:t>
      </w:r>
    </w:p>
    <w:p>
      <w:pPr>
        <w:keepNext w:val="0"/>
        <w:keepLines w:val="0"/>
        <w:pageBreakBefore w:val="0"/>
        <w:framePr w:w="0" w:wrap="auto" w:vAnchor="margin" w:hAnchor="text" w:yAlign="inline"/>
        <w:widowControl w:val="0"/>
        <w:numPr>
          <w:ilvl w:val="0"/>
          <w:numId w:val="19"/>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true true true false true</w:t>
      </w:r>
    </w:p>
    <w:p>
      <w:pPr>
        <w:keepNext w:val="0"/>
        <w:keepLines w:val="0"/>
        <w:pageBreakBefore w:val="0"/>
        <w:framePr w:w="0" w:wrap="auto" w:vAnchor="margin" w:hAnchor="text" w:yAlign="inline"/>
        <w:widowControl w:val="0"/>
        <w:numPr>
          <w:ilvl w:val="0"/>
          <w:numId w:val="19"/>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false false true false true</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30、</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下面程序输出的结果为</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var res</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typeof(null);</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I</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f</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(res</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"object")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res=0;</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else if</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(res</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"Object")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res</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1;</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else</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res</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2;</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console.log(res);</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numPr>
          <w:ilvl w:val="0"/>
          <w:numId w:val="20"/>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0</w:t>
      </w:r>
    </w:p>
    <w:p>
      <w:pPr>
        <w:keepNext w:val="0"/>
        <w:keepLines w:val="0"/>
        <w:pageBreakBefore w:val="0"/>
        <w:framePr w:w="0" w:wrap="auto" w:vAnchor="margin" w:hAnchor="text" w:yAlign="inline"/>
        <w:widowControl w:val="0"/>
        <w:numPr>
          <w:ilvl w:val="0"/>
          <w:numId w:val="20"/>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1</w:t>
      </w:r>
    </w:p>
    <w:p>
      <w:pPr>
        <w:keepNext w:val="0"/>
        <w:keepLines w:val="0"/>
        <w:pageBreakBefore w:val="0"/>
        <w:framePr w:w="0" w:wrap="auto" w:vAnchor="margin" w:hAnchor="text" w:yAlign="inline"/>
        <w:widowControl w:val="0"/>
        <w:numPr>
          <w:ilvl w:val="0"/>
          <w:numId w:val="20"/>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2</w:t>
      </w:r>
    </w:p>
    <w:p>
      <w:pPr>
        <w:keepNext w:val="0"/>
        <w:keepLines w:val="0"/>
        <w:pageBreakBefore w:val="0"/>
        <w:framePr w:w="0" w:wrap="auto" w:vAnchor="margin" w:hAnchor="text" w:yAlign="inline"/>
        <w:widowControl w:val="0"/>
        <w:numPr>
          <w:ilvl w:val="0"/>
          <w:numId w:val="20"/>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Error</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31、</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下面程序输出的结果为</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630" w:firstLineChars="3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function add(a){ </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return a + '010';</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630" w:firstLineChars="3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630" w:firstLineChars="3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a</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dd</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020</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numPr>
          <w:ilvl w:val="0"/>
          <w:numId w:val="21"/>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16010</w:t>
      </w:r>
    </w:p>
    <w:p>
      <w:pPr>
        <w:keepNext w:val="0"/>
        <w:keepLines w:val="0"/>
        <w:pageBreakBefore w:val="0"/>
        <w:framePr w:w="0" w:wrap="auto" w:vAnchor="margin" w:hAnchor="text" w:yAlign="inline"/>
        <w:widowControl w:val="0"/>
        <w:numPr>
          <w:ilvl w:val="0"/>
          <w:numId w:val="21"/>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020010</w:t>
      </w:r>
    </w:p>
    <w:p>
      <w:pPr>
        <w:keepNext w:val="0"/>
        <w:keepLines w:val="0"/>
        <w:pageBreakBefore w:val="0"/>
        <w:framePr w:w="0" w:wrap="auto" w:vAnchor="margin" w:hAnchor="text" w:yAlign="inline"/>
        <w:widowControl w:val="0"/>
        <w:numPr>
          <w:ilvl w:val="0"/>
          <w:numId w:val="21"/>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2010</w:t>
      </w:r>
    </w:p>
    <w:p>
      <w:pPr>
        <w:keepNext w:val="0"/>
        <w:keepLines w:val="0"/>
        <w:pageBreakBefore w:val="0"/>
        <w:framePr w:w="0" w:wrap="auto" w:vAnchor="margin" w:hAnchor="text" w:yAlign="inline"/>
        <w:widowControl w:val="0"/>
        <w:numPr>
          <w:ilvl w:val="0"/>
          <w:numId w:val="21"/>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leftChars="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30</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32、</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result = str.replace(/^\s+|\s+$/,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，以下</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str</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和</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result</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能匹配的是</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A.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xml:space="preserve">str =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xml:space="preserve"> a b c ', result = 'a b c'</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B.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str = ' a b c ', result = 'abc'</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C.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str = ' a b c ', result = 'a b c '</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D.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str = ' a b c ', result = ' a b c'</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33、</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下面哪个</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CSS</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属性可以改变文本颜色</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 ()</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A.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text-color:</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B.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color:</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C.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background-color:</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firstLineChars="20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D.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TW"/>
          <w14:textFill>
            <w14:solidFill>
              <w14:schemeClr w14:val="tx1"/>
            </w14:solidFill>
          </w14:textFill>
        </w:rPr>
        <w:t>font-color:</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34、</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关于</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HTML5</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全局属性中说法错误的是：</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w:t>
      </w:r>
    </w:p>
    <w:p>
      <w:pPr>
        <w:keepNext w:val="0"/>
        <w:keepLines w:val="0"/>
        <w:pageBreakBefore w:val="0"/>
        <w:framePr w:w="0" w:wrap="auto" w:vAnchor="margin" w:hAnchor="text" w:yAlign="inline"/>
        <w:widowControl w:val="0"/>
        <w:numPr>
          <w:ilvl w:val="0"/>
          <w:numId w:val="2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hidden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属性可以让浏览器不渲染某个元素</w:t>
      </w:r>
    </w:p>
    <w:p>
      <w:pPr>
        <w:keepNext w:val="0"/>
        <w:keepLines w:val="0"/>
        <w:pageBreakBefore w:val="0"/>
        <w:framePr w:w="0" w:wrap="auto" w:vAnchor="margin" w:hAnchor="text" w:yAlign="inline"/>
        <w:widowControl w:val="0"/>
        <w:numPr>
          <w:ilvl w:val="0"/>
          <w:numId w:val="2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spellcheck</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设置为</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true</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可以对用户输入进行拼写和语法检查</w:t>
      </w:r>
    </w:p>
    <w:p>
      <w:pPr>
        <w:keepNext w:val="0"/>
        <w:keepLines w:val="0"/>
        <w:pageBreakBefore w:val="0"/>
        <w:framePr w:w="0" w:wrap="auto" w:vAnchor="margin" w:hAnchor="text" w:yAlign="inline"/>
        <w:widowControl w:val="0"/>
        <w:numPr>
          <w:ilvl w:val="0"/>
          <w:numId w:val="2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某个元素使用</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tabindex</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属性后，该元素可以通过</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tab</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键来获取焦点</w:t>
      </w:r>
    </w:p>
    <w:p>
      <w:pPr>
        <w:keepNext w:val="0"/>
        <w:keepLines w:val="0"/>
        <w:pageBreakBefore w:val="0"/>
        <w:framePr w:w="0" w:wrap="auto" w:vAnchor="margin" w:hAnchor="text" w:yAlign="inline"/>
        <w:widowControl w:val="0"/>
        <w:numPr>
          <w:ilvl w:val="0"/>
          <w:numId w:val="2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某元素</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hidden</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 xml:space="preserve">属性为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true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时，元素属于不可见状态，元素内的内容也不会被浏览器创建</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35、</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 xml:space="preserve">css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如何使用服务端的字体：</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w:t>
      </w:r>
    </w:p>
    <w:p>
      <w:pPr>
        <w:keepNext w:val="0"/>
        <w:keepLines w:val="0"/>
        <w:pageBreakBefore w:val="0"/>
        <w:framePr w:w="0" w:wrap="auto" w:vAnchor="margin" w:hAnchor="text" w:yAlign="inline"/>
        <w:widowControl w:val="0"/>
        <w:numPr>
          <w:ilvl w:val="0"/>
          <w:numId w:val="2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@font-family</w:t>
      </w:r>
    </w:p>
    <w:p>
      <w:pPr>
        <w:keepNext w:val="0"/>
        <w:keepLines w:val="0"/>
        <w:pageBreakBefore w:val="0"/>
        <w:framePr w:w="0" w:wrap="auto" w:vAnchor="margin" w:hAnchor="text" w:yAlign="inline"/>
        <w:widowControl w:val="0"/>
        <w:numPr>
          <w:ilvl w:val="0"/>
          <w:numId w:val="2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@font-face</w:t>
      </w:r>
    </w:p>
    <w:p>
      <w:pPr>
        <w:keepNext w:val="0"/>
        <w:keepLines w:val="0"/>
        <w:pageBreakBefore w:val="0"/>
        <w:framePr w:w="0" w:wrap="auto" w:vAnchor="margin" w:hAnchor="text" w:yAlign="inline"/>
        <w:widowControl w:val="0"/>
        <w:numPr>
          <w:ilvl w:val="0"/>
          <w:numId w:val="2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font</w:t>
      </w:r>
    </w:p>
    <w:p>
      <w:pPr>
        <w:keepNext w:val="0"/>
        <w:keepLines w:val="0"/>
        <w:pageBreakBefore w:val="0"/>
        <w:framePr w:w="0" w:wrap="auto" w:vAnchor="margin" w:hAnchor="text" w:yAlign="inline"/>
        <w:widowControl w:val="0"/>
        <w:numPr>
          <w:ilvl w:val="0"/>
          <w:numId w:val="2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font-family</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36、</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以下能获取</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Node.js</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命令行信息的是？</w:t>
      </w:r>
    </w:p>
    <w:p>
      <w:pPr>
        <w:keepNext w:val="0"/>
        <w:keepLines w:val="0"/>
        <w:pageBreakBefore w:val="0"/>
        <w:framePr w:w="0" w:wrap="auto" w:vAnchor="margin" w:hAnchor="text" w:yAlign="inline"/>
        <w:widowControl w:val="0"/>
        <w:numPr>
          <w:ilvl w:val="0"/>
          <w:numId w:val="2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env.argv</w:t>
      </w:r>
    </w:p>
    <w:p>
      <w:pPr>
        <w:keepNext w:val="0"/>
        <w:keepLines w:val="0"/>
        <w:pageBreakBefore w:val="0"/>
        <w:framePr w:w="0" w:wrap="auto" w:vAnchor="margin" w:hAnchor="text" w:yAlign="inline"/>
        <w:widowControl w:val="0"/>
        <w:numPr>
          <w:ilvl w:val="0"/>
          <w:numId w:val="2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cmd.argv</w:t>
      </w:r>
    </w:p>
    <w:p>
      <w:pPr>
        <w:keepNext w:val="0"/>
        <w:keepLines w:val="0"/>
        <w:pageBreakBefore w:val="0"/>
        <w:framePr w:w="0" w:wrap="auto" w:vAnchor="margin" w:hAnchor="text" w:yAlign="inline"/>
        <w:widowControl w:val="0"/>
        <w:numPr>
          <w:ilvl w:val="0"/>
          <w:numId w:val="2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args.argv</w:t>
      </w:r>
    </w:p>
    <w:p>
      <w:pPr>
        <w:keepNext w:val="0"/>
        <w:keepLines w:val="0"/>
        <w:pageBreakBefore w:val="0"/>
        <w:framePr w:w="0" w:wrap="auto" w:vAnchor="margin" w:hAnchor="text" w:yAlign="inline"/>
        <w:widowControl w:val="0"/>
        <w:numPr>
          <w:ilvl w:val="0"/>
          <w:numId w:val="24"/>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process.argv</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37、</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在</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Node.js</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中，直接运行以下哪个语句会抛出异常？</w:t>
      </w:r>
    </w:p>
    <w:p>
      <w:pPr>
        <w:keepNext w:val="0"/>
        <w:keepLines w:val="0"/>
        <w:pageBreakBefore w:val="0"/>
        <w:framePr w:w="0" w:wrap="auto" w:vAnchor="margin" w:hAnchor="text" w:yAlign="inline"/>
        <w:widowControl w:val="0"/>
        <w:numPr>
          <w:ilvl w:val="0"/>
          <w:numId w:val="2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module.exports = 'hello'</w:t>
      </w:r>
    </w:p>
    <w:p>
      <w:pPr>
        <w:keepNext w:val="0"/>
        <w:keepLines w:val="0"/>
        <w:pageBreakBefore w:val="0"/>
        <w:framePr w:w="0" w:wrap="auto" w:vAnchor="margin" w:hAnchor="text" w:yAlign="inline"/>
        <w:widowControl w:val="0"/>
        <w:numPr>
          <w:ilvl w:val="0"/>
          <w:numId w:val="2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window.exports = ''hello'</w:t>
      </w:r>
    </w:p>
    <w:p>
      <w:pPr>
        <w:keepNext w:val="0"/>
        <w:keepLines w:val="0"/>
        <w:pageBreakBefore w:val="0"/>
        <w:framePr w:w="0" w:wrap="auto" w:vAnchor="margin" w:hAnchor="text" w:yAlign="inline"/>
        <w:widowControl w:val="0"/>
        <w:numPr>
          <w:ilvl w:val="0"/>
          <w:numId w:val="2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global.exports = ''hello'</w:t>
      </w:r>
    </w:p>
    <w:p>
      <w:pPr>
        <w:keepNext w:val="0"/>
        <w:keepLines w:val="0"/>
        <w:pageBreakBefore w:val="0"/>
        <w:framePr w:w="0" w:wrap="auto" w:vAnchor="margin" w:hAnchor="text" w:yAlign="inline"/>
        <w:widowControl w:val="0"/>
        <w:numPr>
          <w:ilvl w:val="0"/>
          <w:numId w:val="25"/>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exports=''hello'</w:t>
      </w: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val="0"/>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0"/>
        <w:jc w:val="both"/>
        <w:outlineLvl w:val="9"/>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38、</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视综平台的一次网络请求，出现</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Request Method:OPTION</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545454"/>
          <w:vertAlign w:val="baseline"/>
          <w:rtl w:val="0"/>
          <w:lang w:val="en-US"/>
          <w14:textFill>
            <w14:solidFill>
              <w14:schemeClr w14:val="tx1"/>
            </w14:solidFill>
          </w14:textFill>
        </w:rPr>
        <w:t xml:space="preserve"> </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的情况，下面说法错误的是：</w:t>
      </w:r>
    </w:p>
    <w:p>
      <w:pPr>
        <w:keepNext w:val="0"/>
        <w:keepLines w:val="0"/>
        <w:pageBreakBefore w:val="0"/>
        <w:framePr w:w="0" w:wrap="auto" w:vAnchor="margin" w:hAnchor="text" w:yAlign="inline"/>
        <w:widowControl/>
        <w:numPr>
          <w:ilvl w:val="0"/>
          <w:numId w:val="2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该请求可能由原本为</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Request Method: DELETE</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545454"/>
          <w:vertAlign w:val="baseline"/>
          <w:rtl w:val="0"/>
          <w:lang w:val="en-US"/>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的请求产生</w:t>
      </w:r>
    </w:p>
    <w:p>
      <w:pPr>
        <w:keepNext w:val="0"/>
        <w:keepLines w:val="0"/>
        <w:pageBreakBefore w:val="0"/>
        <w:framePr w:w="0" w:wrap="auto" w:vAnchor="margin" w:hAnchor="text" w:yAlign="inline"/>
        <w:widowControl/>
        <w:numPr>
          <w:ilvl w:val="0"/>
          <w:numId w:val="2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该请求可能由原本为</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Content-Type</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字段类型是</w:t>
      </w:r>
      <w:r>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t>application/json</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545454"/>
          <w:vertAlign w:val="baseline"/>
          <w:rtl w:val="0"/>
          <w:lang w:val="en-US"/>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的请求产生</w:t>
      </w:r>
    </w:p>
    <w:p>
      <w:pPr>
        <w:keepNext w:val="0"/>
        <w:keepLines w:val="0"/>
        <w:pageBreakBefore w:val="0"/>
        <w:framePr w:w="0" w:wrap="auto" w:vAnchor="margin" w:hAnchor="text" w:yAlign="inline"/>
        <w:widowControl/>
        <w:numPr>
          <w:ilvl w:val="0"/>
          <w:numId w:val="2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该请求会携带</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cookie</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和参数</w:t>
      </w:r>
    </w:p>
    <w:p>
      <w:pPr>
        <w:keepNext w:val="0"/>
        <w:keepLines w:val="0"/>
        <w:pageBreakBefore w:val="0"/>
        <w:framePr w:w="0" w:wrap="auto" w:vAnchor="margin" w:hAnchor="text" w:yAlign="inline"/>
        <w:widowControl/>
        <w:numPr>
          <w:ilvl w:val="0"/>
          <w:numId w:val="26"/>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该请求为预检查，浏览器会先询问服务器，当前网页所在地址是否在服务器的许可名单之中</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CN" w:eastAsia="zh-CN"/>
          <w14:textFill>
            <w14:solidFill>
              <w14:schemeClr w14:val="tx1"/>
            </w14:solidFill>
          </w14:textFill>
        </w:rPr>
        <w:t>39、</w:t>
      </w:r>
      <w:r>
        <w:rPr>
          <w:rFonts w:hint="eastAsia" w:ascii="Times New Roman" w:hAnsi="Times New Roman" w:eastAsia="宋体" w:cs="宋体"/>
          <w:b/>
          <w:bCs/>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t>视综</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平台实时告警功能，需要将前端设备捕获到的信息实时传送到应用界面上来呈现，不能通过哪种方式实现？</w:t>
      </w:r>
    </w:p>
    <w:p>
      <w:pPr>
        <w:keepNext w:val="0"/>
        <w:keepLines w:val="0"/>
        <w:pageBreakBefore w:val="0"/>
        <w:framePr w:w="0" w:wrap="auto" w:vAnchor="margin" w:hAnchor="text" w:yAlign="inline"/>
        <w:widowControl/>
        <w:numPr>
          <w:ilvl w:val="0"/>
          <w:numId w:val="27"/>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利用</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HTML5</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的</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websocket</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技术建立浏览器与服务器间通讯</w:t>
      </w:r>
    </w:p>
    <w:p>
      <w:pPr>
        <w:keepNext w:val="0"/>
        <w:keepLines w:val="0"/>
        <w:pageBreakBefore w:val="0"/>
        <w:framePr w:w="0" w:wrap="auto" w:vAnchor="margin" w:hAnchor="text" w:yAlign="inline"/>
        <w:widowControl/>
        <w:numPr>
          <w:ilvl w:val="0"/>
          <w:numId w:val="27"/>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客户端定时向服务器发送请求，服务器接到请求后马上返回响应信息</w:t>
      </w:r>
    </w:p>
    <w:p>
      <w:pPr>
        <w:keepNext w:val="0"/>
        <w:keepLines w:val="0"/>
        <w:pageBreakBefore w:val="0"/>
        <w:framePr w:w="0" w:wrap="auto" w:vAnchor="margin" w:hAnchor="text" w:yAlign="inline"/>
        <w:widowControl/>
        <w:numPr>
          <w:ilvl w:val="0"/>
          <w:numId w:val="27"/>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客户端向服务器发送请求，服务器接到请求后</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Hold</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住连接，直到有新消息才返回响应信息，并关闭连接</w:t>
      </w:r>
    </w:p>
    <w:p>
      <w:pPr>
        <w:keepNext w:val="0"/>
        <w:keepLines w:val="0"/>
        <w:pageBreakBefore w:val="0"/>
        <w:framePr w:w="0" w:wrap="auto" w:vAnchor="margin" w:hAnchor="text" w:yAlign="inline"/>
        <w:widowControl/>
        <w:numPr>
          <w:ilvl w:val="0"/>
          <w:numId w:val="27"/>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嵌入一个</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Flash</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程序，将</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Flash</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中</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iframe</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的</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src</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属性设置为一个长连接的请求</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40、</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视综平台中有上传图片功能，使用到了</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window.FileReader</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，下列说法错误的是：</w:t>
      </w:r>
    </w:p>
    <w:p>
      <w:pPr>
        <w:keepNext w:val="0"/>
        <w:keepLines w:val="0"/>
        <w:pageBreakBefore w:val="0"/>
        <w:framePr w:w="0" w:wrap="auto" w:vAnchor="margin" w:hAnchor="text" w:yAlign="inline"/>
        <w:widowControl/>
        <w:numPr>
          <w:ilvl w:val="0"/>
          <w:numId w:val="28"/>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可以通过</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FileReader</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来读取文件</w:t>
      </w:r>
    </w:p>
    <w:p>
      <w:pPr>
        <w:keepNext w:val="0"/>
        <w:keepLines w:val="0"/>
        <w:pageBreakBefore w:val="0"/>
        <w:framePr w:w="0" w:wrap="auto" w:vAnchor="margin" w:hAnchor="text" w:yAlign="inline"/>
        <w:widowControl/>
        <w:numPr>
          <w:ilvl w:val="0"/>
          <w:numId w:val="28"/>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FileReader</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在</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IE9+</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的浏览器中受到良好的支持</w:t>
      </w:r>
    </w:p>
    <w:p>
      <w:pPr>
        <w:keepNext w:val="0"/>
        <w:keepLines w:val="0"/>
        <w:pageBreakBefore w:val="0"/>
        <w:framePr w:w="0" w:wrap="auto" w:vAnchor="margin" w:hAnchor="text" w:yAlign="inline"/>
        <w:widowControl/>
        <w:numPr>
          <w:ilvl w:val="0"/>
          <w:numId w:val="28"/>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可以调用</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reader.readAsDataURL()</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可以将读取到的文件编码成</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Data URL</w:t>
      </w:r>
    </w:p>
    <w:p>
      <w:pPr>
        <w:keepNext w:val="0"/>
        <w:keepLines w:val="0"/>
        <w:pageBreakBefore w:val="0"/>
        <w:framePr w:w="0" w:wrap="auto" w:vAnchor="margin" w:hAnchor="text" w:yAlign="inline"/>
        <w:widowControl/>
        <w:numPr>
          <w:ilvl w:val="0"/>
          <w:numId w:val="28"/>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在</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reader.onload = function(e)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中，</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e.target.result</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就是该文件的完整</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Base64 Data-URI</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41、</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视综平台图片传输约定为</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base64</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的格式，下列说法正确的是：</w:t>
      </w:r>
    </w:p>
    <w:p>
      <w:pPr>
        <w:keepNext w:val="0"/>
        <w:keepLines w:val="0"/>
        <w:pageBreakBefore w:val="0"/>
        <w:framePr w:w="0" w:wrap="auto" w:vAnchor="margin" w:hAnchor="text" w:yAlign="inline"/>
        <w:widowControl/>
        <w:numPr>
          <w:ilvl w:val="0"/>
          <w:numId w:val="29"/>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Base64</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优先选择放在</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URL</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里传输</w:t>
      </w:r>
    </w:p>
    <w:p>
      <w:pPr>
        <w:keepNext w:val="0"/>
        <w:keepLines w:val="0"/>
        <w:pageBreakBefore w:val="0"/>
        <w:framePr w:w="0" w:wrap="auto" w:vAnchor="margin" w:hAnchor="text" w:yAlign="inline"/>
        <w:widowControl/>
        <w:numPr>
          <w:ilvl w:val="0"/>
          <w:numId w:val="29"/>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所有浏览器原生提供了</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Base64</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编码解码方法</w:t>
      </w:r>
    </w:p>
    <w:p>
      <w:pPr>
        <w:keepNext w:val="0"/>
        <w:keepLines w:val="0"/>
        <w:pageBreakBefore w:val="0"/>
        <w:framePr w:w="0" w:wrap="auto" w:vAnchor="margin" w:hAnchor="text" w:yAlign="inline"/>
        <w:widowControl/>
        <w:numPr>
          <w:ilvl w:val="0"/>
          <w:numId w:val="29"/>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可以通过调用</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window.btoa()</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将</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base64</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编码转为普通字符</w:t>
      </w:r>
    </w:p>
    <w:p>
      <w:pPr>
        <w:keepNext w:val="0"/>
        <w:keepLines w:val="0"/>
        <w:pageBreakBefore w:val="0"/>
        <w:framePr w:w="0" w:wrap="auto" w:vAnchor="margin" w:hAnchor="text" w:yAlign="inline"/>
        <w:widowControl/>
        <w:numPr>
          <w:ilvl w:val="0"/>
          <w:numId w:val="29"/>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可以通过调用</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window.atob()</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将</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base64</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编码转为普通字符</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42、</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视综平台界面上存在一些动画交互，下列说法错误的是：</w:t>
      </w:r>
    </w:p>
    <w:p>
      <w:pPr>
        <w:keepNext w:val="0"/>
        <w:keepLines w:val="0"/>
        <w:pageBreakBefore w:val="0"/>
        <w:framePr w:w="0" w:wrap="auto" w:vAnchor="margin" w:hAnchor="text" w:yAlign="inline"/>
        <w:widowControl/>
        <w:numPr>
          <w:ilvl w:val="0"/>
          <w:numId w:val="30"/>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可以通过</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 xml:space="preserve">CSS3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的</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animation</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属性实现动画</w:t>
      </w:r>
    </w:p>
    <w:p>
      <w:pPr>
        <w:keepNext w:val="0"/>
        <w:keepLines w:val="0"/>
        <w:pageBreakBefore w:val="0"/>
        <w:framePr w:w="0" w:wrap="auto" w:vAnchor="margin" w:hAnchor="text" w:yAlign="inline"/>
        <w:widowControl/>
        <w:numPr>
          <w:ilvl w:val="0"/>
          <w:numId w:val="30"/>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zh-TW" w:eastAsia="zh-TW"/>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可以通过</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 xml:space="preserve">CSS3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的</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transform</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属性实现动画</w:t>
      </w:r>
    </w:p>
    <w:p>
      <w:pPr>
        <w:keepNext w:val="0"/>
        <w:keepLines w:val="0"/>
        <w:pageBreakBefore w:val="0"/>
        <w:framePr w:w="0" w:wrap="auto" w:vAnchor="margin" w:hAnchor="text" w:yAlign="inline"/>
        <w:widowControl/>
        <w:numPr>
          <w:ilvl w:val="0"/>
          <w:numId w:val="30"/>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 xml:space="preserve">animation-duration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规定动画何时开始</w:t>
      </w:r>
    </w:p>
    <w:p>
      <w:pPr>
        <w:keepNext w:val="0"/>
        <w:keepLines w:val="0"/>
        <w:pageBreakBefore w:val="0"/>
        <w:framePr w:w="0" w:wrap="auto" w:vAnchor="margin" w:hAnchor="text" w:yAlign="inline"/>
        <w:widowControl/>
        <w:numPr>
          <w:ilvl w:val="0"/>
          <w:numId w:val="30"/>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 xml:space="preserve">animation-direction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规定动画是否在下一周期逆向地播放</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43、</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React</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（所有版本）中生命周期函数均不包括：</w:t>
      </w:r>
    </w:p>
    <w:p>
      <w:pPr>
        <w:keepNext w:val="0"/>
        <w:keepLines w:val="0"/>
        <w:pageBreakBefore w:val="0"/>
        <w:framePr w:w="0" w:wrap="auto" w:vAnchor="margin" w:hAnchor="text" w:yAlign="inline"/>
        <w:widowControl/>
        <w:numPr>
          <w:ilvl w:val="0"/>
          <w:numId w:val="3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 xml:space="preserve">shouldComponentUpdate </w:t>
      </w:r>
    </w:p>
    <w:p>
      <w:pPr>
        <w:keepNext w:val="0"/>
        <w:keepLines w:val="0"/>
        <w:pageBreakBefore w:val="0"/>
        <w:framePr w:w="0" w:wrap="auto" w:vAnchor="margin" w:hAnchor="text" w:yAlign="inline"/>
        <w:widowControl/>
        <w:numPr>
          <w:ilvl w:val="0"/>
          <w:numId w:val="3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getDerivedStateFromProps</w:t>
      </w:r>
    </w:p>
    <w:p>
      <w:pPr>
        <w:keepNext w:val="0"/>
        <w:keepLines w:val="0"/>
        <w:pageBreakBefore w:val="0"/>
        <w:framePr w:w="0" w:wrap="auto" w:vAnchor="margin" w:hAnchor="text" w:yAlign="inline"/>
        <w:widowControl/>
        <w:numPr>
          <w:ilvl w:val="0"/>
          <w:numId w:val="3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 xml:space="preserve">getSnapshotBeforeUpdate </w:t>
      </w:r>
    </w:p>
    <w:p>
      <w:pPr>
        <w:keepNext w:val="0"/>
        <w:keepLines w:val="0"/>
        <w:pageBreakBefore w:val="0"/>
        <w:framePr w:w="0" w:wrap="auto" w:vAnchor="margin" w:hAnchor="text" w:yAlign="inline"/>
        <w:widowControl/>
        <w:numPr>
          <w:ilvl w:val="0"/>
          <w:numId w:val="31"/>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componentDidUnmount</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44、</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React</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中可以直接使用</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 xml:space="preserve">this.setState </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而不会引起死循环的函数是：</w:t>
      </w:r>
    </w:p>
    <w:p>
      <w:pPr>
        <w:keepNext w:val="0"/>
        <w:keepLines w:val="0"/>
        <w:pageBreakBefore w:val="0"/>
        <w:framePr w:w="0" w:wrap="auto" w:vAnchor="margin" w:hAnchor="text" w:yAlign="inline"/>
        <w:widowControl/>
        <w:numPr>
          <w:ilvl w:val="0"/>
          <w:numId w:val="3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componentWillMount</w:t>
      </w:r>
    </w:p>
    <w:p>
      <w:pPr>
        <w:keepNext w:val="0"/>
        <w:keepLines w:val="0"/>
        <w:pageBreakBefore w:val="0"/>
        <w:framePr w:w="0" w:wrap="auto" w:vAnchor="margin" w:hAnchor="text" w:yAlign="inline"/>
        <w:widowControl/>
        <w:numPr>
          <w:ilvl w:val="0"/>
          <w:numId w:val="3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shouldComponentUpdate</w:t>
      </w:r>
    </w:p>
    <w:p>
      <w:pPr>
        <w:keepNext w:val="0"/>
        <w:keepLines w:val="0"/>
        <w:pageBreakBefore w:val="0"/>
        <w:framePr w:w="0" w:wrap="auto" w:vAnchor="margin" w:hAnchor="text" w:yAlign="inline"/>
        <w:widowControl/>
        <w:numPr>
          <w:ilvl w:val="0"/>
          <w:numId w:val="3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render()</w:t>
      </w:r>
    </w:p>
    <w:p>
      <w:pPr>
        <w:keepNext w:val="0"/>
        <w:keepLines w:val="0"/>
        <w:pageBreakBefore w:val="0"/>
        <w:framePr w:w="0" w:wrap="auto" w:vAnchor="margin" w:hAnchor="text" w:yAlign="inline"/>
        <w:widowControl/>
        <w:numPr>
          <w:ilvl w:val="0"/>
          <w:numId w:val="32"/>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componentWillUpdate</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45、</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React</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 xml:space="preserve">中传入 </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 xml:space="preserve">setState </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函数的第二个参数的作用是什么？</w:t>
      </w:r>
    </w:p>
    <w:p>
      <w:pPr>
        <w:keepNext w:val="0"/>
        <w:keepLines w:val="0"/>
        <w:pageBreakBefore w:val="0"/>
        <w:framePr w:w="0" w:wrap="auto" w:vAnchor="margin" w:hAnchor="text" w:yAlign="inline"/>
        <w:widowControl/>
        <w:numPr>
          <w:ilvl w:val="0"/>
          <w:numId w:val="3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setState</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函数调用完成并且组件开始重渲染的时候需要调用的函数</w:t>
      </w:r>
    </w:p>
    <w:p>
      <w:pPr>
        <w:keepNext w:val="0"/>
        <w:keepLines w:val="0"/>
        <w:pageBreakBefore w:val="0"/>
        <w:framePr w:w="0" w:wrap="auto" w:vAnchor="margin" w:hAnchor="text" w:yAlign="inline"/>
        <w:widowControl/>
        <w:numPr>
          <w:ilvl w:val="0"/>
          <w:numId w:val="3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setState</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函数调用的延迟执行时间</w:t>
      </w:r>
    </w:p>
    <w:p>
      <w:pPr>
        <w:keepNext w:val="0"/>
        <w:keepLines w:val="0"/>
        <w:pageBreakBefore w:val="0"/>
        <w:framePr w:w="0" w:wrap="auto" w:vAnchor="margin" w:hAnchor="text" w:yAlign="inline"/>
        <w:widowControl/>
        <w:numPr>
          <w:ilvl w:val="0"/>
          <w:numId w:val="3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setState</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函数调用在执行队列中的</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index</w:t>
      </w:r>
    </w:p>
    <w:p>
      <w:pPr>
        <w:keepNext w:val="0"/>
        <w:keepLines w:val="0"/>
        <w:pageBreakBefore w:val="0"/>
        <w:framePr w:w="0" w:wrap="auto" w:vAnchor="margin" w:hAnchor="text" w:yAlign="inline"/>
        <w:widowControl/>
        <w:numPr>
          <w:ilvl w:val="0"/>
          <w:numId w:val="33"/>
        </w:numPr>
        <w:pBdr>
          <w:top w:val="none" w:color="auto" w:sz="0" w:space="0"/>
          <w:left w:val="none" w:color="auto" w:sz="0" w:space="0"/>
          <w:bottom w:val="none" w:color="auto" w:sz="0" w:space="0"/>
          <w:right w:val="none" w:color="auto" w:sz="0" w:space="0"/>
        </w:pBdr>
        <w:shd w:val="clear" w:color="auto" w:fill="auto"/>
        <w:suppressAutoHyphens w:val="0"/>
        <w:bidi w:val="0"/>
        <w:spacing w:before="0" w:after="0" w:line="240" w:lineRule="auto"/>
        <w:ind w:right="53"/>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2"/>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 xml:space="preserve"> </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setState</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t>函数调用完成之后是否执行</w:t>
      </w:r>
      <w:r>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render()</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zh-TW" w:eastAsia="zh-TW"/>
          <w14:textFill>
            <w14:solidFill>
              <w14:schemeClr w14:val="tx1"/>
            </w14:solidFill>
          </w14:textFill>
        </w:rPr>
      </w:pPr>
    </w:p>
    <w:p>
      <w:pPr>
        <w:pStyle w:val="3"/>
        <w:framePr/>
        <w:shd w:val="clear" w:color="auto" w:fill="auto"/>
        <w:spacing w:line="240" w:lineRule="auto"/>
        <w:rPr>
          <w:rFonts w:hint="eastAsia" w:ascii="Times New Roman" w:hAnsi="Times New Roman" w:eastAsia="宋体"/>
          <w:color w:val="000000" w:themeColor="text1"/>
          <w:rtl w:val="0"/>
          <w:lang w:val="zh-TW" w:eastAsia="zh-TW"/>
          <w14:textFill>
            <w14:solidFill>
              <w14:schemeClr w14:val="tx1"/>
            </w14:solidFill>
          </w14:textFill>
        </w:rPr>
      </w:pPr>
      <w:r>
        <w:rPr>
          <w:rFonts w:hint="eastAsia" w:ascii="Times New Roman" w:hAnsi="Times New Roman" w:eastAsia="宋体"/>
          <w:color w:val="000000" w:themeColor="text1"/>
          <w:rtl w:val="0"/>
          <w:lang w:val="zh-CN" w:eastAsia="zh-CN"/>
          <w14:textFill>
            <w14:solidFill>
              <w14:schemeClr w14:val="tx1"/>
            </w14:solidFill>
          </w14:textFill>
        </w:rPr>
        <w:t>二、简答题</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46、</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eastAsia="zh-CN"/>
          <w14:textFill>
            <w14:solidFill>
              <w14:schemeClr w14:val="tx1"/>
            </w14:solidFill>
          </w14:textFill>
        </w:rPr>
        <w:t>dom 的操作，常用的有哪些，如何创建、添加、移除、移动、复制、查找节点？</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47、</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请写一个表格以及对应的CSS，使表格奇数行为白色背景，偶数行为灰色背景，鼠标移上去时为黄色背景。</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48、视综平台采用React前端框架，请比较一下React框架与Angular、Vue</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.js</w:t>
      </w: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的优劣</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zh-CN" w:eastAsia="zh-CN"/>
          <w14:textFill>
            <w14:solidFill>
              <w14:schemeClr w14:val="tx1"/>
            </w14:solidFill>
          </w14:textFill>
        </w:rPr>
        <w:t>49、写一个求和的函数sum，达到下面的效果：</w:t>
      </w:r>
    </w:p>
    <w:p>
      <w:pPr>
        <w:pStyle w:val="8"/>
        <w:framePr w:w="0" w:wrap="auto" w:vAnchor="margin" w:hAnchor="text" w:yAlign="inline"/>
        <w:pBdr>
          <w:top w:val="none" w:color="auto" w:sz="0" w:space="0"/>
          <w:left w:val="none" w:color="auto" w:sz="0" w:space="0"/>
          <w:bottom w:val="none" w:color="auto" w:sz="0" w:space="0"/>
          <w:right w:val="none" w:color="auto" w:sz="0" w:space="0"/>
        </w:pBdr>
        <w:bidi w:val="0"/>
        <w:ind w:right="0" w:firstLine="420" w:firstLineChars="200"/>
        <w:jc w:val="left"/>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pPr>
      <w:r>
        <w:rPr>
          <w:rFonts w:hint="eastAsia" w:ascii="Times New Roman" w:hAnsi="Times New Roman" w:eastAsia="宋体" w:cs="宋体"/>
          <w:color w:val="000000" w:themeColor="text1"/>
          <w:sz w:val="21"/>
          <w:szCs w:val="21"/>
          <w:shd w:val="clear" w:color="auto" w:fill="FFFFFF"/>
          <w:rtl w:val="0"/>
          <w:lang w:val="en-US"/>
          <w14:textFill>
            <w14:solidFill>
              <w14:schemeClr w14:val="tx1"/>
            </w14:solidFill>
          </w14:textFill>
        </w:rPr>
        <w:t>// Should equal 15</w:t>
      </w:r>
    </w:p>
    <w:p>
      <w:pPr>
        <w:pStyle w:val="8"/>
        <w:framePr w:w="0" w:wrap="auto" w:vAnchor="margin" w:hAnchor="text" w:yAlign="inline"/>
        <w:pBdr>
          <w:top w:val="none" w:color="auto" w:sz="0" w:space="0"/>
          <w:left w:val="none" w:color="auto" w:sz="0" w:space="0"/>
          <w:bottom w:val="none" w:color="auto" w:sz="0" w:space="0"/>
          <w:right w:val="none" w:color="auto" w:sz="0" w:space="0"/>
        </w:pBdr>
        <w:bidi w:val="0"/>
        <w:ind w:left="0" w:right="0" w:firstLine="420" w:firstLineChars="200"/>
        <w:jc w:val="left"/>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pPr>
      <w:r>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t>sum(1, 2, 3, 4, 5);</w:t>
      </w:r>
    </w:p>
    <w:p>
      <w:pPr>
        <w:pStyle w:val="8"/>
        <w:framePr w:w="0" w:wrap="auto" w:vAnchor="margin" w:hAnchor="text" w:yAlign="inline"/>
        <w:pBdr>
          <w:top w:val="none" w:color="auto" w:sz="0" w:space="0"/>
          <w:left w:val="none" w:color="auto" w:sz="0" w:space="0"/>
          <w:bottom w:val="none" w:color="auto" w:sz="0" w:space="0"/>
          <w:right w:val="none" w:color="auto" w:sz="0" w:space="0"/>
        </w:pBdr>
        <w:bidi w:val="0"/>
        <w:ind w:left="0" w:right="0" w:firstLine="420" w:firstLineChars="200"/>
        <w:jc w:val="left"/>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pPr>
      <w:r>
        <w:rPr>
          <w:rFonts w:hint="eastAsia" w:ascii="Times New Roman" w:hAnsi="Times New Roman" w:eastAsia="宋体" w:cs="宋体"/>
          <w:color w:val="000000" w:themeColor="text1"/>
          <w:sz w:val="21"/>
          <w:szCs w:val="21"/>
          <w:shd w:val="clear" w:color="auto" w:fill="FFFFFF"/>
          <w:rtl w:val="0"/>
          <w:lang w:val="en-US"/>
          <w14:textFill>
            <w14:solidFill>
              <w14:schemeClr w14:val="tx1"/>
            </w14:solidFill>
          </w14:textFill>
        </w:rPr>
        <w:t>// Should equal 0</w:t>
      </w:r>
    </w:p>
    <w:p>
      <w:pPr>
        <w:pStyle w:val="8"/>
        <w:framePr w:w="0" w:wrap="auto" w:vAnchor="margin" w:hAnchor="text" w:yAlign="inline"/>
        <w:pBdr>
          <w:top w:val="none" w:color="auto" w:sz="0" w:space="0"/>
          <w:left w:val="none" w:color="auto" w:sz="0" w:space="0"/>
          <w:bottom w:val="none" w:color="auto" w:sz="0" w:space="0"/>
          <w:right w:val="none" w:color="auto" w:sz="0" w:space="0"/>
        </w:pBdr>
        <w:bidi w:val="0"/>
        <w:ind w:left="0" w:right="0" w:firstLine="420" w:firstLineChars="200"/>
        <w:jc w:val="left"/>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pPr>
      <w:r>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t xml:space="preserve">sum(5, </w:t>
      </w:r>
      <w:r>
        <w:rPr>
          <w:rFonts w:hint="eastAsia" w:ascii="Times New Roman" w:hAnsi="Times New Roman" w:eastAsia="宋体" w:cs="宋体"/>
          <w:color w:val="000000" w:themeColor="text1"/>
          <w:sz w:val="21"/>
          <w:szCs w:val="21"/>
          <w:shd w:val="clear" w:color="auto" w:fill="FFFFFF"/>
          <w:rtl w:val="0"/>
          <w:lang w:val="it-IT"/>
          <w14:textFill>
            <w14:solidFill>
              <w14:schemeClr w14:val="tx1"/>
            </w14:solidFill>
          </w14:textFill>
        </w:rPr>
        <w:t>null</w:t>
      </w:r>
      <w:r>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t>, -5);</w:t>
      </w:r>
    </w:p>
    <w:p>
      <w:pPr>
        <w:pStyle w:val="8"/>
        <w:framePr w:w="0" w:wrap="auto" w:vAnchor="margin" w:hAnchor="text" w:yAlign="inline"/>
        <w:pBdr>
          <w:top w:val="none" w:color="auto" w:sz="0" w:space="0"/>
          <w:left w:val="none" w:color="auto" w:sz="0" w:space="0"/>
          <w:bottom w:val="none" w:color="auto" w:sz="0" w:space="0"/>
          <w:right w:val="none" w:color="auto" w:sz="0" w:space="0"/>
        </w:pBdr>
        <w:bidi w:val="0"/>
        <w:ind w:left="0" w:right="0" w:firstLine="420" w:firstLineChars="200"/>
        <w:jc w:val="left"/>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pPr>
      <w:r>
        <w:rPr>
          <w:rFonts w:hint="eastAsia" w:ascii="Times New Roman" w:hAnsi="Times New Roman" w:eastAsia="宋体" w:cs="宋体"/>
          <w:color w:val="000000" w:themeColor="text1"/>
          <w:sz w:val="21"/>
          <w:szCs w:val="21"/>
          <w:shd w:val="clear" w:color="auto" w:fill="FFFFFF"/>
          <w:rtl w:val="0"/>
          <w:lang w:val="en-US"/>
          <w14:textFill>
            <w14:solidFill>
              <w14:schemeClr w14:val="tx1"/>
            </w14:solidFill>
          </w14:textFill>
        </w:rPr>
        <w:t>// Should equal 10</w:t>
      </w:r>
    </w:p>
    <w:p>
      <w:pPr>
        <w:pStyle w:val="8"/>
        <w:framePr w:w="0" w:wrap="auto" w:vAnchor="margin" w:hAnchor="text" w:yAlign="inline"/>
        <w:pBdr>
          <w:top w:val="none" w:color="auto" w:sz="0" w:space="0"/>
          <w:left w:val="none" w:color="auto" w:sz="0" w:space="0"/>
          <w:bottom w:val="none" w:color="auto" w:sz="0" w:space="0"/>
          <w:right w:val="none" w:color="auto" w:sz="0" w:space="0"/>
        </w:pBdr>
        <w:bidi w:val="0"/>
        <w:ind w:left="0" w:right="0" w:firstLine="420" w:firstLineChars="200"/>
        <w:jc w:val="left"/>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pPr>
      <w:r>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t xml:space="preserve">sum('1.0', </w:t>
      </w:r>
      <w:r>
        <w:rPr>
          <w:rFonts w:hint="eastAsia" w:ascii="Times New Roman" w:hAnsi="Times New Roman" w:eastAsia="宋体" w:cs="宋体"/>
          <w:color w:val="000000" w:themeColor="text1"/>
          <w:sz w:val="21"/>
          <w:szCs w:val="21"/>
          <w:shd w:val="clear" w:color="auto" w:fill="FFFFFF"/>
          <w:rtl w:val="0"/>
          <w:lang w:val="da-DK"/>
          <w14:textFill>
            <w14:solidFill>
              <w14:schemeClr w14:val="tx1"/>
            </w14:solidFill>
          </w14:textFill>
        </w:rPr>
        <w:t>false</w:t>
      </w:r>
      <w:r>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t xml:space="preserve">, 1, </w:t>
      </w:r>
      <w:r>
        <w:rPr>
          <w:rFonts w:hint="eastAsia" w:ascii="Times New Roman" w:hAnsi="Times New Roman" w:eastAsia="宋体" w:cs="宋体"/>
          <w:color w:val="000000" w:themeColor="text1"/>
          <w:sz w:val="21"/>
          <w:szCs w:val="21"/>
          <w:shd w:val="clear" w:color="auto" w:fill="FFFFFF"/>
          <w:rtl w:val="0"/>
          <w:lang w:val="en-US"/>
          <w14:textFill>
            <w14:solidFill>
              <w14:schemeClr w14:val="tx1"/>
            </w14:solidFill>
          </w14:textFill>
        </w:rPr>
        <w:t>true</w:t>
      </w:r>
      <w:r>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t>, 1, 'A', 1, 'B', 1, 'C', 1, 'D', 1,</w:t>
      </w:r>
    </w:p>
    <w:p>
      <w:pPr>
        <w:pStyle w:val="8"/>
        <w:framePr w:w="0" w:wrap="auto" w:vAnchor="margin" w:hAnchor="text" w:yAlign="inline"/>
        <w:pBdr>
          <w:top w:val="none" w:color="auto" w:sz="0" w:space="0"/>
          <w:left w:val="none" w:color="auto" w:sz="0" w:space="0"/>
          <w:bottom w:val="none" w:color="auto" w:sz="0" w:space="0"/>
          <w:right w:val="none" w:color="auto" w:sz="0" w:space="0"/>
        </w:pBdr>
        <w:bidi w:val="0"/>
        <w:ind w:left="0" w:right="0" w:firstLine="0"/>
        <w:jc w:val="left"/>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pPr>
      <w:r>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t>  </w:t>
      </w:r>
      <w:r>
        <w:rPr>
          <w:rFonts w:hint="eastAsia" w:ascii="Times New Roman" w:hAnsi="Times New Roman" w:eastAsia="宋体" w:cs="宋体"/>
          <w:color w:val="000000" w:themeColor="text1"/>
          <w:sz w:val="21"/>
          <w:szCs w:val="21"/>
          <w:shd w:val="clear" w:color="auto" w:fill="FFFFFF"/>
          <w:rtl w:val="0"/>
          <w:lang w:val="en-US" w:eastAsia="zh-CN"/>
          <w14:textFill>
            <w14:solidFill>
              <w14:schemeClr w14:val="tx1"/>
            </w14:solidFill>
          </w14:textFill>
        </w:rPr>
        <w:t xml:space="preserve">  </w:t>
      </w:r>
      <w:r>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t>'E', 1, 'F', 1, 'G', 1);</w:t>
      </w:r>
    </w:p>
    <w:p>
      <w:pPr>
        <w:pStyle w:val="8"/>
        <w:framePr w:w="0" w:wrap="auto" w:vAnchor="margin" w:hAnchor="text" w:yAlign="inline"/>
        <w:pBdr>
          <w:top w:val="none" w:color="auto" w:sz="0" w:space="0"/>
          <w:left w:val="none" w:color="auto" w:sz="0" w:space="0"/>
          <w:bottom w:val="none" w:color="auto" w:sz="0" w:space="0"/>
          <w:right w:val="none" w:color="auto" w:sz="0" w:space="0"/>
        </w:pBdr>
        <w:bidi w:val="0"/>
        <w:ind w:left="0" w:right="0" w:firstLine="420" w:firstLineChars="200"/>
        <w:jc w:val="left"/>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pPr>
      <w:r>
        <w:rPr>
          <w:rFonts w:hint="eastAsia" w:ascii="Times New Roman" w:hAnsi="Times New Roman" w:eastAsia="宋体" w:cs="宋体"/>
          <w:color w:val="000000" w:themeColor="text1"/>
          <w:sz w:val="21"/>
          <w:szCs w:val="21"/>
          <w:shd w:val="clear" w:color="auto" w:fill="FFFFFF"/>
          <w:rtl w:val="0"/>
          <w:lang w:val="en-US"/>
          <w14:textFill>
            <w14:solidFill>
              <w14:schemeClr w14:val="tx1"/>
            </w14:solidFill>
          </w14:textFill>
        </w:rPr>
        <w:t>// Should equal 0.3, not 0.30000000000000004</w:t>
      </w:r>
    </w:p>
    <w:p>
      <w:pPr>
        <w:pStyle w:val="8"/>
        <w:framePr w:w="0" w:wrap="auto" w:vAnchor="margin" w:hAnchor="text" w:yAlign="inline"/>
        <w:pBdr>
          <w:top w:val="none" w:color="auto" w:sz="0" w:space="0"/>
          <w:left w:val="none" w:color="auto" w:sz="0" w:space="0"/>
          <w:bottom w:val="none" w:color="auto" w:sz="0" w:space="0"/>
          <w:right w:val="none" w:color="auto" w:sz="0" w:space="0"/>
        </w:pBdr>
        <w:bidi w:val="0"/>
        <w:ind w:left="0" w:right="0" w:firstLine="420" w:firstLineChars="200"/>
        <w:jc w:val="left"/>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pPr>
      <w:r>
        <w:rPr>
          <w:rFonts w:hint="eastAsia" w:ascii="Times New Roman" w:hAnsi="Times New Roman" w:eastAsia="宋体" w:cs="宋体"/>
          <w:color w:val="000000" w:themeColor="text1"/>
          <w:sz w:val="21"/>
          <w:szCs w:val="21"/>
          <w:shd w:val="clear" w:color="auto" w:fill="FFFFFF"/>
          <w:rtl w:val="0"/>
          <w14:textFill>
            <w14:solidFill>
              <w14:schemeClr w14:val="tx1"/>
            </w14:solidFill>
          </w14:textFill>
        </w:rPr>
        <w:t>sum(0.1, 0.2);</w:t>
      </w: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34"/>
        </w:numPr>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r>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t>写一个traverse函数，输出所有页面宽度和高度大于50像素的节点。</w:t>
      </w: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beforeAutospacing="0" w:after="0" w:afterAutospacing="0" w:line="240" w:lineRule="auto"/>
        <w:ind w:right="53" w:rightChars="0"/>
        <w:jc w:val="left"/>
        <w:outlineLvl w:val="9"/>
        <w:rPr>
          <w:rFonts w:hint="eastAsia" w:ascii="Times New Roman" w:hAnsi="Times New Roman" w:eastAsia="宋体" w:cs="宋体"/>
          <w:b/>
          <w:bCs/>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pPr>
    </w:p>
    <w:p>
      <w:pPr>
        <w:keepNext w:val="0"/>
        <w:keepLines w:val="0"/>
        <w:pageBreakBefore w:val="0"/>
        <w:framePr w:w="0" w:wrap="auto" w:vAnchor="margin" w:hAnchor="text" w:yAlign="inline"/>
        <w:widowControl/>
        <w:pBdr>
          <w:top w:val="none" w:color="auto" w:sz="0" w:space="0"/>
          <w:left w:val="none" w:color="auto" w:sz="0" w:space="0"/>
          <w:bottom w:val="none" w:color="auto" w:sz="0" w:space="0"/>
          <w:right w:val="none" w:color="auto" w:sz="0" w:space="0"/>
        </w:pBdr>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53" w:firstLine="0"/>
        <w:jc w:val="left"/>
        <w:outlineLvl w:val="9"/>
        <w:rPr>
          <w:rFonts w:hint="eastAsia" w:ascii="Times New Roman" w:hAnsi="Times New Roman" w:eastAsia="宋体" w:cs="宋体"/>
          <w:b w:val="0"/>
          <w:bCs w:val="0"/>
          <w:i w:val="0"/>
          <w:iCs w:val="0"/>
          <w:caps w:val="0"/>
          <w:smallCaps w:val="0"/>
          <w:strike w:val="0"/>
          <w:dstrike w:val="0"/>
          <w:color w:val="000000" w:themeColor="text1"/>
          <w:spacing w:val="0"/>
          <w:kern w:val="0"/>
          <w:position w:val="0"/>
          <w:sz w:val="21"/>
          <w:szCs w:val="21"/>
          <w:u w:val="none" w:color="000000"/>
          <w:vertAlign w:val="baseline"/>
          <w:rtl w:val="0"/>
          <w:lang w:val="en-US"/>
          <w14:textFill>
            <w14:solidFill>
              <w14:schemeClr w14:val="tx1"/>
            </w14:solidFill>
          </w14:textFill>
        </w:rPr>
        <w:sectPr>
          <w:headerReference r:id="rId3" w:type="default"/>
          <w:footerReference r:id="rId4" w:type="default"/>
          <w:pgSz w:w="11906" w:h="16838"/>
          <w:pgMar w:top="1134" w:right="1134" w:bottom="1134" w:left="1134" w:header="709" w:footer="850" w:gutter="0"/>
          <w:cols w:space="720" w:num="1"/>
        </w:sectPr>
      </w:pPr>
    </w:p>
    <w:p>
      <w:pPr>
        <w:pStyle w:val="2"/>
        <w:framePr/>
        <w:shd w:val="clear" w:color="auto" w:fill="auto"/>
        <w:spacing w:line="240" w:lineRule="auto"/>
        <w:jc w:val="center"/>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后端</w:t>
      </w:r>
    </w:p>
    <w:p>
      <w:pPr>
        <w:pStyle w:val="3"/>
        <w:framePr/>
        <w:spacing w:line="240" w:lineRule="auto"/>
        <w:rPr>
          <w:rFonts w:hint="eastAsia"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rtl w:val="0"/>
          <w:lang w:val="zh-CN" w:eastAsia="zh-CN"/>
          <w14:textFill>
            <w14:solidFill>
              <w14:schemeClr w14:val="tx1"/>
            </w14:solidFill>
          </w14:textFill>
        </w:rPr>
        <w:t>一、单选题</w:t>
      </w:r>
    </w:p>
    <w:p>
      <w:pPr>
        <w:framePr w:w="0" w:wrap="auto" w:vAnchor="margin" w:hAnchor="text" w:yAlign="inline"/>
        <w:numPr>
          <w:ilvl w:val="0"/>
          <w:numId w:val="0"/>
        </w:numPr>
        <w:ind w:leftChars="0" w:right="0" w:righ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1</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w:t>
      </w:r>
      <w:r>
        <w:rPr>
          <w:rFonts w:hint="eastAsia" w:ascii="Times New Roman" w:hAnsi="Times New Roman" w:eastAsia="宋体"/>
          <w:b/>
          <w:bCs/>
          <w:color w:val="000000" w:themeColor="text1"/>
          <w:lang w:val="en-US" w:eastAsia="zh-CN"/>
          <w14:textFill>
            <w14:solidFill>
              <w14:schemeClr w14:val="tx1"/>
            </w14:solidFill>
          </w14:textFill>
        </w:rPr>
        <w:t>下列语句哪一个正确：（ ）</w:t>
      </w:r>
    </w:p>
    <w:p>
      <w:pPr>
        <w:framePr w:w="0" w:wrap="auto" w:vAnchor="margin" w:hAnchor="text" w:yAlign="inline"/>
        <w:numPr>
          <w:ilvl w:val="0"/>
          <w:numId w:val="35"/>
        </w:numPr>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Java程序经编译后会产生machine code</w:t>
      </w:r>
    </w:p>
    <w:p>
      <w:pPr>
        <w:framePr w:w="0" w:wrap="auto" w:vAnchor="margin" w:hAnchor="text" w:yAlign="inline"/>
        <w:numPr>
          <w:ilvl w:val="0"/>
          <w:numId w:val="35"/>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Java程序经编译后会产生byte code</w:t>
      </w:r>
    </w:p>
    <w:p>
      <w:pPr>
        <w:framePr w:w="0" w:wrap="auto" w:vAnchor="margin" w:hAnchor="text" w:yAlign="inline"/>
        <w:numPr>
          <w:ilvl w:val="0"/>
          <w:numId w:val="35"/>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Java程序经编译后会产生DLL</w:t>
      </w:r>
    </w:p>
    <w:p>
      <w:pPr>
        <w:framePr w:w="0" w:wrap="auto" w:vAnchor="margin" w:hAnchor="text" w:yAlign="inline"/>
        <w:numPr>
          <w:ilvl w:val="0"/>
          <w:numId w:val="35"/>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以上都不正确</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2、</w:t>
      </w:r>
      <w:r>
        <w:rPr>
          <w:rFonts w:hint="eastAsia" w:ascii="Times New Roman" w:hAnsi="Times New Roman" w:eastAsia="宋体"/>
          <w:b/>
          <w:bCs/>
          <w:color w:val="000000" w:themeColor="text1"/>
          <w:lang w:val="en-US" w:eastAsia="zh-CN"/>
          <w14:textFill>
            <w14:solidFill>
              <w14:schemeClr w14:val="tx1"/>
            </w14:solidFill>
          </w14:textFill>
        </w:rPr>
        <w:t>下列说法正确的有：（ ）</w:t>
      </w:r>
    </w:p>
    <w:p>
      <w:pPr>
        <w:framePr w:w="0" w:wrap="auto" w:vAnchor="margin" w:hAnchor="text" w:yAlign="inline"/>
        <w:numPr>
          <w:ilvl w:val="0"/>
          <w:numId w:val="36"/>
        </w:numPr>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class中的constructor不可省略</w:t>
      </w:r>
    </w:p>
    <w:p>
      <w:pPr>
        <w:framePr w:w="0" w:wrap="auto" w:vAnchor="margin" w:hAnchor="text" w:yAlign="inline"/>
        <w:numPr>
          <w:ilvl w:val="0"/>
          <w:numId w:val="36"/>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constructor必须与class同名，但方法不能与class同名</w:t>
      </w:r>
    </w:p>
    <w:p>
      <w:pPr>
        <w:framePr w:w="0" w:wrap="auto" w:vAnchor="margin" w:hAnchor="text" w:yAlign="inline"/>
        <w:numPr>
          <w:ilvl w:val="0"/>
          <w:numId w:val="36"/>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constructor可在一个对象被new时执行</w:t>
      </w:r>
    </w:p>
    <w:p>
      <w:pPr>
        <w:framePr w:w="0" w:wrap="auto" w:vAnchor="margin" w:hAnchor="text" w:yAlign="inline"/>
        <w:numPr>
          <w:ilvl w:val="0"/>
          <w:numId w:val="36"/>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一个class只能定义一个constructor</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w:t>
      </w:r>
      <w:r>
        <w:rPr>
          <w:rFonts w:hint="eastAsia" w:ascii="Times New Roman" w:hAnsi="Times New Roman" w:eastAsia="宋体"/>
          <w:b/>
          <w:bCs/>
          <w:color w:val="000000" w:themeColor="text1"/>
          <w:lang w:val="en-US" w:eastAsia="zh-CN"/>
          <w14:textFill>
            <w14:solidFill>
              <w14:schemeClr w14:val="tx1"/>
            </w14:solidFill>
          </w14:textFill>
        </w:rPr>
        <w:t>下列运算符合法的是（ ）</w:t>
      </w:r>
    </w:p>
    <w:p>
      <w:pPr>
        <w:framePr w:w="0" w:wrap="auto" w:vAnchor="margin" w:hAnchor="text" w:yAlign="inline"/>
        <w:numPr>
          <w:ilvl w:val="0"/>
          <w:numId w:val="37"/>
        </w:numPr>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&amp;&amp;</w:t>
      </w:r>
    </w:p>
    <w:p>
      <w:pPr>
        <w:framePr w:w="0" w:wrap="auto" w:vAnchor="margin" w:hAnchor="text" w:yAlign="inline"/>
        <w:numPr>
          <w:ilvl w:val="0"/>
          <w:numId w:val="37"/>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&lt;&gt;</w:t>
      </w:r>
    </w:p>
    <w:p>
      <w:pPr>
        <w:framePr w:w="0" w:wrap="auto" w:vAnchor="margin" w:hAnchor="text" w:yAlign="inline"/>
        <w:numPr>
          <w:ilvl w:val="0"/>
          <w:numId w:val="37"/>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if</w:t>
      </w:r>
    </w:p>
    <w:p>
      <w:pPr>
        <w:framePr w:w="0" w:wrap="auto" w:vAnchor="margin" w:hAnchor="text" w:yAlign="inline"/>
        <w:numPr>
          <w:ilvl w:val="0"/>
          <w:numId w:val="37"/>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w:t>
      </w:r>
      <w:r>
        <w:rPr>
          <w:rFonts w:hint="eastAsia" w:ascii="Times New Roman" w:hAnsi="Times New Roman" w:eastAsia="宋体"/>
          <w:b/>
          <w:bCs/>
          <w:color w:val="000000" w:themeColor="text1"/>
          <w:lang w:val="en-US" w:eastAsia="zh-CN"/>
          <w14:textFill>
            <w14:solidFill>
              <w14:schemeClr w14:val="tx1"/>
            </w14:solidFill>
          </w14:textFill>
        </w:rPr>
        <w:t>在jdk1.8之前，下列哪一种叙述是正确的（ ）</w:t>
      </w:r>
    </w:p>
    <w:p>
      <w:pPr>
        <w:framePr w:w="0" w:wrap="auto" w:vAnchor="margin" w:hAnchor="text" w:yAlign="inline"/>
        <w:numPr>
          <w:ilvl w:val="0"/>
          <w:numId w:val="38"/>
        </w:numPr>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abstract修饰符可修饰字段、方法和类</w:t>
      </w:r>
    </w:p>
    <w:p>
      <w:pPr>
        <w:framePr w:w="0" w:wrap="auto" w:vAnchor="margin" w:hAnchor="text" w:yAlign="inline"/>
        <w:numPr>
          <w:ilvl w:val="0"/>
          <w:numId w:val="38"/>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抽象方法的body部分必须用一对大括号{ }包住</w:t>
      </w:r>
    </w:p>
    <w:p>
      <w:pPr>
        <w:framePr w:w="0" w:wrap="auto" w:vAnchor="margin" w:hAnchor="text" w:yAlign="inline"/>
        <w:numPr>
          <w:ilvl w:val="0"/>
          <w:numId w:val="38"/>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声明抽象方法，大括号可有可无</w:t>
      </w:r>
    </w:p>
    <w:p>
      <w:pPr>
        <w:framePr w:w="0" w:wrap="auto" w:vAnchor="margin" w:hAnchor="text" w:yAlign="inline"/>
        <w:numPr>
          <w:ilvl w:val="0"/>
          <w:numId w:val="38"/>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声明抽象方法不可写出大括号</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ight="0" w:righ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w:t>
      </w:r>
      <w:r>
        <w:rPr>
          <w:rFonts w:hint="eastAsia" w:ascii="Times New Roman" w:hAnsi="Times New Roman" w:eastAsia="宋体"/>
          <w:b/>
          <w:bCs/>
          <w:color w:val="000000" w:themeColor="text1"/>
          <w:lang w:val="en-US" w:eastAsia="zh-CN"/>
          <w14:textFill>
            <w14:solidFill>
              <w14:schemeClr w14:val="tx1"/>
            </w14:solidFill>
          </w14:textFill>
        </w:rPr>
        <w:t>下列语句正确的是（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形式参数可被视为local variable</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形式参数可被所有的字段修饰符修饰</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形式参数为方法被调用时，是真正被传递的参数</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形式参数不可以是对象</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6、</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下列说法正确的是（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JAVA程序的main方法必须写在类里面</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JAVA程序中可以有多个main方法</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JAVA程序中类名必须与文件名一样</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JAVA程序的main方法中如果只有一条语句，可以不用{}(大括号)括起来</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7、</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Java中，在如下所示的Test类中，共有（</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）个构造方法。</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class Test{</w:t>
      </w:r>
    </w:p>
    <w:p>
      <w:pPr>
        <w:framePr w:w="0" w:wrap="auto" w:vAnchor="margin" w:hAnchor="text" w:yAlign="inline"/>
        <w:ind w:firstLine="897" w:firstLineChars="374"/>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private int x;</w:t>
      </w:r>
    </w:p>
    <w:p>
      <w:pPr>
        <w:framePr w:w="0" w:wrap="auto" w:vAnchor="margin" w:hAnchor="text" w:yAlign="inline"/>
        <w:ind w:firstLine="897" w:firstLineChars="374"/>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Test(){</w:t>
      </w:r>
    </w:p>
    <w:p>
      <w:pPr>
        <w:framePr w:w="0" w:wrap="auto" w:vAnchor="margin" w:hAnchor="text" w:yAlign="inline"/>
        <w:ind w:firstLine="1377" w:firstLineChars="574"/>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x=35;</w:t>
      </w:r>
    </w:p>
    <w:p>
      <w:pPr>
        <w:framePr w:w="0" w:wrap="auto" w:vAnchor="margin" w:hAnchor="text" w:yAlign="inline"/>
        <w:ind w:firstLine="897" w:firstLineChars="374"/>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897" w:firstLineChars="374"/>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void Test(double f){</w:t>
      </w:r>
    </w:p>
    <w:p>
      <w:pPr>
        <w:framePr w:w="0" w:wrap="auto" w:vAnchor="margin" w:hAnchor="text" w:yAlign="inline"/>
        <w:ind w:firstLine="1377" w:firstLineChars="574"/>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t</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his.x=(int)f;</w:t>
      </w:r>
    </w:p>
    <w:p>
      <w:pPr>
        <w:framePr w:w="0" w:wrap="auto" w:vAnchor="margin" w:hAnchor="text" w:yAlign="inline"/>
        <w:ind w:firstLine="897" w:firstLineChars="374"/>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897" w:firstLineChars="374"/>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Test(String s){}</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0</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1</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2</w:t>
      </w:r>
    </w:p>
    <w:p>
      <w:pPr>
        <w:framePr w:w="0" w:wrap="auto" w:vAnchor="margin" w:hAnchor="text" w:yAlign="inline"/>
        <w:ind w:firstLine="480" w:firstLineChars="2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3</w:t>
      </w:r>
    </w:p>
    <w:p>
      <w:pPr>
        <w:framePr w:w="0" w:wrap="auto" w:vAnchor="margin" w:hAnchor="text" w:yAlign="inline"/>
        <w:ind w:firstLine="480" w:firstLineChars="2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8、</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变量命名规范说法正确的是（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变量由字母、下划线、数字、$符号随意组成；</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变量不能以数字作为开头；</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A和a在java中是同一个变量；</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olor w:val="000000" w:themeColor="text1"/>
          <w:lang w:val="en-US" w:eastAsia="zh-CN"/>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不同类型的变量，可以起相同的名字；</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9</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、下列输出结果是（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int</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 = 0 ;</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while ( a &lt; 5 ) {</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switch(a){</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case 0:</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case 3 : a = a + 2;</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case 1 :</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case 2 : a = a + 3;</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default : a = a + 5;</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System.out.print ( a ) ;</w:t>
      </w:r>
    </w:p>
    <w:p>
      <w:pPr>
        <w:framePr w:w="0" w:wrap="auto" w:vAnchor="margin" w:hAnchor="text" w:yAlign="inline"/>
        <w:ind w:firstLine="480" w:firstLineChars="2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numPr>
          <w:ilvl w:val="0"/>
          <w:numId w:val="39"/>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0</w:t>
      </w:r>
    </w:p>
    <w:p>
      <w:pPr>
        <w:framePr w:w="0" w:wrap="auto" w:vAnchor="margin" w:hAnchor="text" w:yAlign="inline"/>
        <w:numPr>
          <w:ilvl w:val="0"/>
          <w:numId w:val="39"/>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5</w:t>
      </w:r>
    </w:p>
    <w:p>
      <w:pPr>
        <w:framePr w:w="0" w:wrap="auto" w:vAnchor="margin" w:hAnchor="text" w:yAlign="inline"/>
        <w:numPr>
          <w:ilvl w:val="0"/>
          <w:numId w:val="39"/>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10</w:t>
      </w:r>
    </w:p>
    <w:p>
      <w:pPr>
        <w:framePr w:w="0" w:wrap="auto" w:vAnchor="margin" w:hAnchor="text" w:yAlign="inline"/>
        <w:numPr>
          <w:ilvl w:val="0"/>
          <w:numId w:val="39"/>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其他</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10</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下列关于字符串的描叙中错误的是（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字符串是对象</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String对象存储字符串的效率比StringBuffer低</w:t>
      </w:r>
    </w:p>
    <w:p>
      <w:pPr>
        <w:framePr w:w="0" w:wrap="auto" w:vAnchor="margin" w:hAnchor="text" w:yAlign="inline"/>
        <w:ind w:left="480" w:leftChars="100" w:hanging="240" w:hanging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xml:space="preserve">可以使用StringBuffer stringBuffer ="这里是字符串"声明并初始化StringBuffer对象stringBuffer </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String类提供了许多用来操作字符串的方法：连接，提取，查询等</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11</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以下（</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）代码，能够对数组正确初始化（或者是默认初始化）。</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int[] a;</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 = {1, 2, 3, 4, 5};</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int[] a = new int[5]{1, 2, 3, 4, 5};</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int[] a = new int[5];</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12</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下面关于数组的说法中，错误的是（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在类中声明一个整数数组作为成员变量，如果没有给它赋值，数值元素值为0</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数组可以在内存空间连续存储任意一组数据</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数组必须先声明，然后才能使用</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数组本身是一个对象</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ight="0" w:rightChars="0"/>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13</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执行下面代码结果（</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for(int i=0;;){</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System.out.println("这是 "+i);</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break；</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语法错误，缺少表达式2和表达式3</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死循环</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程序什么都不输出</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输出：这是0</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14</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下面（</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）不是String类提供的合法的方法。</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equals(String)</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trim()</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append()</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indexOf()</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15</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给定如下所示的JAVA代码，则运行时，会产生（</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）类型的异常</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s</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tring s = null;</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s.concat("abc");</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numPr>
          <w:ilvl w:val="0"/>
          <w:numId w:val="40"/>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ArithmeticException</w:t>
      </w:r>
    </w:p>
    <w:p>
      <w:pPr>
        <w:framePr w:w="0" w:wrap="auto" w:vAnchor="margin" w:hAnchor="text" w:yAlign="inline"/>
        <w:numPr>
          <w:ilvl w:val="0"/>
          <w:numId w:val="40"/>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NullPointerException</w:t>
      </w:r>
    </w:p>
    <w:p>
      <w:pPr>
        <w:framePr w:w="0" w:wrap="auto" w:vAnchor="margin" w:hAnchor="text" w:yAlign="inline"/>
        <w:numPr>
          <w:ilvl w:val="0"/>
          <w:numId w:val="40"/>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IOException</w:t>
      </w:r>
    </w:p>
    <w:p>
      <w:pPr>
        <w:framePr w:w="0" w:wrap="auto" w:vAnchor="margin" w:hAnchor="text" w:yAlign="inline"/>
        <w:numPr>
          <w:ilvl w:val="0"/>
          <w:numId w:val="40"/>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ClassNotFoundException</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16</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给定java代码如下所示，在A处新增下列（</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）方法，是对cal方法的重载</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class Test{</w:t>
      </w:r>
    </w:p>
    <w:p>
      <w:pPr>
        <w:framePr w:w="0" w:wrap="auto" w:vAnchor="margin" w:hAnchor="text" w:yAlign="inline"/>
        <w:ind w:firstLine="960" w:firstLineChars="4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void cal(int x, int y, int z){</w:t>
      </w:r>
    </w:p>
    <w:p>
      <w:pPr>
        <w:framePr w:w="0" w:wrap="auto" w:vAnchor="margin" w:hAnchor="text" w:yAlign="inline"/>
        <w:ind w:firstLine="960" w:firstLineChars="4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ind w:firstLine="960" w:firstLineChars="4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numPr>
          <w:ilvl w:val="0"/>
          <w:numId w:val="41"/>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string cal(int x,int y,int z){return "result";}</w:t>
      </w:r>
    </w:p>
    <w:p>
      <w:pPr>
        <w:framePr w:w="0" w:wrap="auto" w:vAnchor="margin" w:hAnchor="text" w:yAlign="inline"/>
        <w:numPr>
          <w:ilvl w:val="0"/>
          <w:numId w:val="41"/>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int cal(int x,int y,int z){return 0;}</w:t>
      </w:r>
    </w:p>
    <w:p>
      <w:pPr>
        <w:framePr w:w="0" w:wrap="auto" w:vAnchor="margin" w:hAnchor="text" w:yAlign="inline"/>
        <w:numPr>
          <w:ilvl w:val="0"/>
          <w:numId w:val="41"/>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void cal(int x,int z){}</w:t>
      </w:r>
    </w:p>
    <w:p>
      <w:pPr>
        <w:framePr w:w="0" w:wrap="auto" w:vAnchor="margin" w:hAnchor="text" w:yAlign="inline"/>
        <w:numPr>
          <w:ilvl w:val="0"/>
          <w:numId w:val="41"/>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viod cal(int z,int y,int x){}</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17</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给定如下Java 程序代码片段，编译运行这段代码，结果是（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java.util.HashMap map = new java.util.HashMap();</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map.put(null,null);</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map.put(null,"Jack");</w:t>
      </w:r>
    </w:p>
    <w:p>
      <w:pPr>
        <w:framePr w:w="0" w:wrap="auto" w:vAnchor="margin" w:hAnchor="text" w:yAlign="inline"/>
        <w:ind w:firstLine="480" w:firstLineChars="2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System.out.println(map.get(null));</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numPr>
          <w:ilvl w:val="0"/>
          <w:numId w:val="42"/>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null</w:t>
      </w:r>
    </w:p>
    <w:p>
      <w:pPr>
        <w:framePr w:w="0" w:wrap="auto" w:vAnchor="margin" w:hAnchor="text" w:yAlign="inline"/>
        <w:numPr>
          <w:ilvl w:val="0"/>
          <w:numId w:val="42"/>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Jack</w:t>
      </w:r>
    </w:p>
    <w:p>
      <w:pPr>
        <w:framePr w:w="0" w:wrap="auto" w:vAnchor="margin" w:hAnchor="text" w:yAlign="inline"/>
        <w:numPr>
          <w:ilvl w:val="0"/>
          <w:numId w:val="42"/>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nullJack</w:t>
      </w:r>
    </w:p>
    <w:p>
      <w:pPr>
        <w:framePr w:w="0" w:wrap="auto" w:vAnchor="margin" w:hAnchor="text" w:yAlign="inline"/>
        <w:numPr>
          <w:ilvl w:val="0"/>
          <w:numId w:val="42"/>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运行时出现异常</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18</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分析如下Java代码，编译运行后将输出（</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class Test{</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Test(){}</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static void print(ArrayList al){</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al.add(2);</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al=new ArrayList();</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al.add(3);</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al.add(4);</w:t>
      </w:r>
    </w:p>
    <w:p>
      <w:pPr>
        <w:framePr w:w="0" w:wrap="auto" w:vAnchor="margin" w:hAnchor="text" w:yAlign="inline"/>
        <w:ind w:firstLine="960" w:firstLineChars="4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960" w:firstLineChars="4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static void main(String[]args){</w:t>
      </w:r>
    </w:p>
    <w:p>
      <w:pPr>
        <w:framePr w:w="0" w:wrap="auto" w:vAnchor="margin" w:hAnchor="text" w:yAlign="inline"/>
        <w:ind w:firstLine="1440" w:firstLineChars="6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Test test=new Test();</w:t>
      </w:r>
    </w:p>
    <w:p>
      <w:pPr>
        <w:framePr w:w="0" w:wrap="auto" w:vAnchor="margin" w:hAnchor="text" w:yAlign="inline"/>
        <w:ind w:firstLine="1440" w:firstLineChars="6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ArrayList al=new ArrayList();</w:t>
      </w:r>
    </w:p>
    <w:p>
      <w:pPr>
        <w:framePr w:w="0" w:wrap="auto" w:vAnchor="margin" w:hAnchor="text" w:yAlign="inline"/>
        <w:ind w:firstLine="1440" w:firstLineChars="6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al.add(1);</w:t>
      </w:r>
    </w:p>
    <w:p>
      <w:pPr>
        <w:framePr w:w="0" w:wrap="auto" w:vAnchor="margin" w:hAnchor="text" w:yAlign="inline"/>
        <w:ind w:firstLine="1440" w:firstLineChars="6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print(al);</w:t>
      </w:r>
    </w:p>
    <w:p>
      <w:pPr>
        <w:framePr w:w="0" w:wrap="auto" w:vAnchor="margin" w:hAnchor="text" w:yAlign="inline"/>
        <w:ind w:firstLine="1440" w:firstLineChars="6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System.out.println(al.get(1));</w:t>
      </w:r>
    </w:p>
    <w:p>
      <w:pPr>
        <w:framePr w:w="0" w:wrap="auto" w:vAnchor="margin" w:hAnchor="text" w:yAlign="inline"/>
        <w:ind w:firstLine="960" w:firstLineChars="4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numPr>
          <w:ilvl w:val="0"/>
          <w:numId w:val="43"/>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1</w:t>
      </w:r>
    </w:p>
    <w:p>
      <w:pPr>
        <w:framePr w:w="0" w:wrap="auto" w:vAnchor="margin" w:hAnchor="text" w:yAlign="inline"/>
        <w:numPr>
          <w:ilvl w:val="0"/>
          <w:numId w:val="43"/>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2</w:t>
      </w:r>
    </w:p>
    <w:p>
      <w:pPr>
        <w:framePr w:w="0" w:wrap="auto" w:vAnchor="margin" w:hAnchor="text" w:yAlign="inline"/>
        <w:numPr>
          <w:ilvl w:val="0"/>
          <w:numId w:val="43"/>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3</w:t>
      </w:r>
    </w:p>
    <w:p>
      <w:pPr>
        <w:framePr w:w="0" w:wrap="auto" w:vAnchor="margin" w:hAnchor="text" w:yAlign="inline"/>
        <w:numPr>
          <w:ilvl w:val="0"/>
          <w:numId w:val="43"/>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4</w:t>
      </w:r>
    </w:p>
    <w:p>
      <w:pPr>
        <w:framePr w:w="0" w:wrap="auto" w:vAnchor="margin" w:hAnchor="text" w:yAlign="inline"/>
        <w:numPr>
          <w:ilvl w:val="0"/>
          <w:numId w:val="0"/>
        </w:numPr>
        <w:ind w:right="0" w:rightChars="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19</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Java中，如果类C是类B的子类，类B是类A的子类，那么下面描述正确的是（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eastAsia="zh-CN" w:bidi="ar"/>
          <w14:textFill>
            <w14:solidFill>
              <w14:schemeClr w14:val="tx1"/>
            </w14:solidFill>
          </w14:textFill>
        </w:rPr>
        <w:t>。</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C不仅继承了B中的成员，同样也继承了A中的成员</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C只继承了B中的成员</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C只继承了A中的成员</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C不能继承A或B中的成员</w:t>
      </w:r>
    </w:p>
    <w:p>
      <w:pPr>
        <w:framePr w:w="0" w:wrap="auto" w:vAnchor="margin" w:hAnchor="text" w:yAlign="inline"/>
        <w:numPr>
          <w:ilvl w:val="0"/>
          <w:numId w:val="0"/>
        </w:numPr>
        <w:ind w:right="0" w:rightChars="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20</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、switch</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结构中，括号中可使用的数据类型是（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long</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short</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double</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Float</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21</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执行如下代码后</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的值是</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a=0;c=0;</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do{</w:t>
      </w:r>
    </w:p>
    <w:p>
      <w:pPr>
        <w:framePr w:w="0" w:wrap="auto" w:vAnchor="margin" w:hAnchor="text" w:yAlign="inline"/>
        <w:ind w:firstLine="960" w:firstLineChars="4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w:t>
      </w:r>
    </w:p>
    <w:p>
      <w:pPr>
        <w:framePr w:w="0" w:wrap="auto" w:vAnchor="margin" w:hAnchor="text" w:yAlign="inline"/>
        <w:ind w:firstLine="960" w:firstLineChars="4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a=a-1;</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}while(a&gt;0);</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numPr>
          <w:ilvl w:val="0"/>
          <w:numId w:val="44"/>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0</w:t>
      </w:r>
    </w:p>
    <w:p>
      <w:pPr>
        <w:framePr w:w="0" w:wrap="auto" w:vAnchor="margin" w:hAnchor="text" w:yAlign="inline"/>
        <w:numPr>
          <w:ilvl w:val="0"/>
          <w:numId w:val="44"/>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1</w:t>
      </w:r>
    </w:p>
    <w:p>
      <w:pPr>
        <w:framePr w:w="0" w:wrap="auto" w:vAnchor="margin" w:hAnchor="text" w:yAlign="inline"/>
        <w:numPr>
          <w:ilvl w:val="0"/>
          <w:numId w:val="44"/>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-1</w:t>
      </w:r>
    </w:p>
    <w:p>
      <w:pPr>
        <w:framePr w:w="0" w:wrap="auto" w:vAnchor="margin" w:hAnchor="text" w:yAlign="inline"/>
        <w:numPr>
          <w:ilvl w:val="0"/>
          <w:numId w:val="44"/>
        </w:numPr>
        <w:ind w:left="0" w:leftChars="0" w:firstLine="240" w:firstLineChars="10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死循环</w:t>
      </w:r>
    </w:p>
    <w:p>
      <w:pPr>
        <w:framePr w:w="0" w:wrap="auto" w:vAnchor="margin" w:hAnchor="text" w:yAlign="inline"/>
        <w:numPr>
          <w:ilvl w:val="0"/>
          <w:numId w:val="0"/>
        </w:numPr>
        <w:ind w:right="0" w:rightChars="0"/>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22</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若定义有变量float f1,f2=8.0F,则下列说法正确的（）</w:t>
      </w:r>
    </w:p>
    <w:p>
      <w:pPr>
        <w:framePr w:w="0" w:wrap="auto" w:vAnchor="margin" w:hAnchor="text" w:yAlign="inline"/>
        <w:numPr>
          <w:ilvl w:val="0"/>
          <w:numId w:val="45"/>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变量</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f1，f2</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均被初始化为</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8.0</w:t>
      </w:r>
    </w:p>
    <w:p>
      <w:pPr>
        <w:framePr w:w="0" w:wrap="auto" w:vAnchor="margin" w:hAnchor="text" w:yAlign="inline"/>
        <w:numPr>
          <w:ilvl w:val="0"/>
          <w:numId w:val="45"/>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变量</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f1,</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没有被初始化，</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f2</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被初始化为</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8.0</w:t>
      </w:r>
    </w:p>
    <w:p>
      <w:pPr>
        <w:framePr w:w="0" w:wrap="auto" w:vAnchor="margin" w:hAnchor="text" w:yAlign="inline"/>
        <w:numPr>
          <w:ilvl w:val="0"/>
          <w:numId w:val="45"/>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变量</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f1，f2</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均未被初始化</w:t>
      </w:r>
    </w:p>
    <w:p>
      <w:pPr>
        <w:framePr w:w="0" w:wrap="auto" w:vAnchor="margin" w:hAnchor="text" w:yAlign="inline"/>
        <w:numPr>
          <w:ilvl w:val="0"/>
          <w:numId w:val="45"/>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变量</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f2</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没有被初始化</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，f1</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被初始化为</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8.0</w:t>
      </w:r>
    </w:p>
    <w:p>
      <w:pPr>
        <w:framePr w:w="0" w:wrap="auto" w:vAnchor="margin" w:hAnchor="text" w:yAlign="inline"/>
        <w:numPr>
          <w:ilvl w:val="0"/>
          <w:numId w:val="0"/>
        </w:numPr>
        <w:ind w:right="0" w:rightChars="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23</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、如下哪</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项</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不是java的关键字？（ ）</w:t>
      </w:r>
    </w:p>
    <w:p>
      <w:pPr>
        <w:framePr w:w="0" w:wrap="auto" w:vAnchor="margin" w:hAnchor="text" w:yAlign="inline"/>
        <w:numPr>
          <w:ilvl w:val="0"/>
          <w:numId w:val="46"/>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const</w:t>
      </w:r>
    </w:p>
    <w:p>
      <w:pPr>
        <w:framePr w:w="0" w:wrap="auto" w:vAnchor="margin" w:hAnchor="text" w:yAlign="inline"/>
        <w:numPr>
          <w:ilvl w:val="0"/>
          <w:numId w:val="46"/>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NULL</w:t>
      </w:r>
    </w:p>
    <w:p>
      <w:pPr>
        <w:framePr w:w="0" w:wrap="auto" w:vAnchor="margin" w:hAnchor="text" w:yAlign="inline"/>
        <w:numPr>
          <w:ilvl w:val="0"/>
          <w:numId w:val="46"/>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this</w:t>
      </w:r>
    </w:p>
    <w:p>
      <w:pPr>
        <w:framePr w:w="0" w:wrap="auto" w:vAnchor="margin" w:hAnchor="text" w:yAlign="inline"/>
        <w:numPr>
          <w:ilvl w:val="0"/>
          <w:numId w:val="46"/>
        </w:numPr>
        <w:ind w:left="0" w:leftChars="0" w:right="0" w:righ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native</w:t>
      </w:r>
    </w:p>
    <w:p>
      <w:pPr>
        <w:framePr w:w="0" w:wrap="auto" w:vAnchor="margin" w:hAnchor="text" w:yAlign="inline"/>
        <w:numPr>
          <w:ilvl w:val="0"/>
          <w:numId w:val="0"/>
        </w:numPr>
        <w:ind w:right="0" w:rightChars="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24</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给出如下代码</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class Test{</w:t>
      </w:r>
    </w:p>
    <w:p>
      <w:pPr>
        <w:framePr w:w="0" w:wrap="auto" w:vAnchor="margin" w:hAnchor="text" w:yAlign="inline"/>
        <w:ind w:firstLine="960" w:firstLineChars="4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private int m;</w:t>
      </w:r>
    </w:p>
    <w:p>
      <w:pPr>
        <w:framePr w:w="0" w:wrap="auto" w:vAnchor="margin" w:hAnchor="text" w:yAlign="inline"/>
        <w:ind w:firstLine="960" w:firstLineChars="4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public static void fun() {</w:t>
      </w:r>
    </w:p>
    <w:p>
      <w:pPr>
        <w:framePr w:w="0" w:wrap="auto" w:vAnchor="margin" w:hAnchor="text" w:yAlign="inline"/>
        <w:ind w:firstLine="1440" w:firstLineChars="6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//some code„</w:t>
      </w:r>
    </w:p>
    <w:p>
      <w:pPr>
        <w:framePr w:w="0" w:wrap="auto" w:vAnchor="margin" w:hAnchor="text" w:yAlign="inline"/>
        <w:ind w:firstLine="960" w:firstLineChars="4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ind w:firstLine="480" w:firstLineChars="2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如何使成员变量m被函数fun()直接访问？（</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numPr>
          <w:ilvl w:val="0"/>
          <w:numId w:val="47"/>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将private int m改为 protected int m</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将private int m改为 public int m</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将private int m改为 static int m</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将private int m改为int m</w:t>
      </w:r>
    </w:p>
    <w:p>
      <w:pPr>
        <w:framePr w:w="0" w:wrap="auto" w:vAnchor="margin" w:hAnchor="text" w:yAlign="inline"/>
        <w:numPr>
          <w:ilvl w:val="0"/>
          <w:numId w:val="0"/>
        </w:numPr>
        <w:ind w:right="0" w:rightChars="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p>
    <w:p>
      <w:pPr>
        <w:framePr w:w="0" w:wrap="auto" w:vAnchor="margin" w:hAnchor="text" w:yAlign="inline"/>
        <w:numPr>
          <w:ilvl w:val="0"/>
          <w:numId w:val="0"/>
        </w:numPr>
        <w:ind w:right="0" w:rightChars="0"/>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25</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在java中下列关于自动类型转换说法正确的是（ ）</w:t>
      </w:r>
    </w:p>
    <w:p>
      <w:pPr>
        <w:framePr w:w="0" w:wrap="auto" w:vAnchor="margin" w:hAnchor="text" w:yAlign="inline"/>
        <w:numPr>
          <w:ilvl w:val="0"/>
          <w:numId w:val="0"/>
        </w:numPr>
        <w:ind w:right="0" w:rightChars="0" w:firstLine="240" w:firstLineChars="10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基本数据类型和String相加结果一定是字符串型</w:t>
      </w:r>
    </w:p>
    <w:p>
      <w:pPr>
        <w:framePr w:w="0" w:wrap="auto" w:vAnchor="margin" w:hAnchor="text" w:yAlign="inline"/>
        <w:numPr>
          <w:ilvl w:val="0"/>
          <w:numId w:val="0"/>
        </w:numPr>
        <w:ind w:right="0" w:rightChars="0" w:firstLine="240" w:firstLineChars="10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B</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char类型和int类型相加结果一定是字符</w:t>
      </w:r>
    </w:p>
    <w:p>
      <w:pPr>
        <w:framePr w:w="0" w:wrap="auto" w:vAnchor="margin" w:hAnchor="text" w:yAlign="inline"/>
        <w:numPr>
          <w:ilvl w:val="0"/>
          <w:numId w:val="0"/>
        </w:numPr>
        <w:ind w:right="0" w:rightChars="0" w:firstLine="240" w:firstLineChars="10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C</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double类型可以自动转换为int</w:t>
      </w:r>
    </w:p>
    <w:p>
      <w:pPr>
        <w:framePr w:w="0" w:wrap="auto" w:vAnchor="margin" w:hAnchor="text" w:yAlign="inline"/>
        <w:numPr>
          <w:ilvl w:val="0"/>
          <w:numId w:val="0"/>
        </w:numPr>
        <w:ind w:right="0" w:rightChars="0" w:firstLine="240" w:firstLineChars="10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D</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t xml:space="preserve"> char + int + double +"" 结果一定是double；</w:t>
      </w:r>
    </w:p>
    <w:p>
      <w:pPr>
        <w:framePr w:w="0" w:wrap="auto" w:vAnchor="margin" w:hAnchor="text" w:yAlign="inline"/>
        <w:numPr>
          <w:ilvl w:val="0"/>
          <w:numId w:val="0"/>
        </w:numPr>
        <w:ind w:right="0" w:rightChars="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26、</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在Java中，负责对字节代码解释执行的是</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    </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 应用服务器</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 虚拟机</w:t>
      </w:r>
    </w:p>
    <w:p>
      <w:pPr>
        <w:framePr w:w="0" w:wrap="auto" w:vAnchor="margin" w:hAnchor="text" w:yAlign="inline"/>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 垃圾回收器</w:t>
      </w:r>
    </w:p>
    <w:p>
      <w:pPr>
        <w:framePr w:w="0" w:wrap="auto" w:vAnchor="margin" w:hAnchor="text" w:yAlign="inline"/>
        <w:numPr>
          <w:ilvl w:val="0"/>
          <w:numId w:val="0"/>
        </w:numPr>
        <w:ind w:right="0" w:righ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 编译器</w:t>
      </w:r>
    </w:p>
    <w:p>
      <w:pPr>
        <w:framePr w:w="0" w:wrap="auto" w:vAnchor="margin" w:hAnchor="text" w:yAlign="inline"/>
        <w:numPr>
          <w:ilvl w:val="0"/>
          <w:numId w:val="0"/>
        </w:numPr>
        <w:ind w:right="0" w:righ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numPr>
          <w:ilvl w:val="0"/>
          <w:numId w:val="48"/>
        </w:numPr>
        <w:ind w:right="0" w:rightChars="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在Java中，(  )类提供定位本地文件系统，对文件或目录及其属性进行基本操作。</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w:t>
      </w:r>
      <w:r>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t>.</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 xml:space="preserve"> FileInputStream</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B. FileReader</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C. FileWriter</w: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D. File</w:t>
      </w: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28、分析下面的代码，哪项叙述是正确的？</w:t>
      </w:r>
    </w:p>
    <w:p>
      <w:pPr>
        <w:framePr w:w="0" w:wrap="auto" w:vAnchor="margin" w:hAnchor="text" w:yAlign="inline"/>
        <w:ind w:firstLine="480" w:firstLineChars="2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public class Person{</w:t>
      </w:r>
    </w:p>
    <w:p>
      <w:pPr>
        <w:framePr w:w="0" w:wrap="auto" w:vAnchor="margin" w:hAnchor="text" w:yAlign="inline"/>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 xml:space="preserve">        int arr[] = new int[10];</w:t>
      </w:r>
    </w:p>
    <w:p>
      <w:pPr>
        <w:framePr w:w="0" w:wrap="auto" w:vAnchor="margin" w:hAnchor="text" w:yAlign="inline"/>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 xml:space="preserve">        public static void main(String a[]){</w:t>
      </w:r>
    </w:p>
    <w:p>
      <w:pPr>
        <w:framePr w:w="0" w:wrap="auto" w:vAnchor="margin" w:hAnchor="text" w:yAlign="inline"/>
        <w:ind w:firstLine="1440" w:firstLineChars="6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System.out.println(arr[1]);</w:t>
      </w:r>
    </w:p>
    <w:p>
      <w:pPr>
        <w:framePr w:w="0" w:wrap="auto" w:vAnchor="margin" w:hAnchor="text" w:yAlign="inline"/>
        <w:ind w:firstLine="960" w:firstLineChars="4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w:t>
      </w:r>
    </w:p>
    <w:p>
      <w:pPr>
        <w:framePr w:w="0" w:wrap="auto" w:vAnchor="margin" w:hAnchor="text" w:yAlign="inline"/>
        <w:ind w:firstLine="480" w:firstLineChars="2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w:t>
      </w:r>
    </w:p>
    <w:p>
      <w:pPr>
        <w:framePr w:w="0" w:wrap="auto" w:vAnchor="margin" w:hAnchor="text" w:yAlign="inline"/>
        <w:rPr>
          <w:rFonts w:hint="eastAsia" w:ascii="Times New Roman" w:hAnsi="Times New Roman" w:eastAsia="宋体"/>
          <w:b w:val="0"/>
          <w:bCs w:val="0"/>
          <w:color w:val="000000" w:themeColor="text1"/>
          <w:lang w:val="en-US" w:eastAsia="zh-CN"/>
          <w14:textFill>
            <w14:solidFill>
              <w14:schemeClr w14:val="tx1"/>
            </w14:solidFill>
          </w14:textFill>
        </w:rPr>
      </w:pPr>
    </w:p>
    <w:p>
      <w:pPr>
        <w:framePr w:w="0" w:wrap="auto" w:vAnchor="margin" w:hAnchor="text" w:yAlign="inline"/>
        <w:numPr>
          <w:ilvl w:val="0"/>
          <w:numId w:val="49"/>
        </w:numPr>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编译时出错</w:t>
      </w:r>
    </w:p>
    <w:p>
      <w:pPr>
        <w:framePr w:w="0" w:wrap="auto" w:vAnchor="margin" w:hAnchor="text" w:yAlign="inline"/>
        <w:numPr>
          <w:ilvl w:val="0"/>
          <w:numId w:val="49"/>
        </w:numPr>
        <w:ind w:left="0" w:lef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编译时正确，而运行时出错</w:t>
      </w:r>
    </w:p>
    <w:p>
      <w:pPr>
        <w:framePr w:w="0" w:wrap="auto" w:vAnchor="margin" w:hAnchor="text" w:yAlign="inline"/>
        <w:numPr>
          <w:ilvl w:val="0"/>
          <w:numId w:val="49"/>
        </w:numPr>
        <w:ind w:left="0" w:lef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输出0</w:t>
      </w:r>
    </w:p>
    <w:p>
      <w:pPr>
        <w:framePr w:w="0" w:wrap="auto" w:vAnchor="margin" w:hAnchor="text" w:yAlign="inline"/>
        <w:numPr>
          <w:ilvl w:val="0"/>
          <w:numId w:val="49"/>
        </w:numPr>
        <w:shd w:val="clear" w:color="auto" w:fill="auto"/>
        <w:ind w:left="0" w:lef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输出null</w:t>
      </w:r>
    </w:p>
    <w:p>
      <w:pPr>
        <w:framePr w:w="0" w:wrap="auto" w:vAnchor="margin" w:hAnchor="text" w:yAlign="inline"/>
        <w:numPr>
          <w:ilvl w:val="0"/>
          <w:numId w:val="0"/>
        </w:numPr>
        <w:shd w:val="clear" w:color="auto" w:fill="auto"/>
        <w:ind w:right="0" w:rightChars="0"/>
        <w:rPr>
          <w:rFonts w:hint="eastAsia" w:ascii="Times New Roman" w:hAnsi="Times New Roman" w:eastAsia="宋体"/>
          <w:b w:val="0"/>
          <w:bCs w:val="0"/>
          <w:color w:val="000000" w:themeColor="text1"/>
          <w:lang w:val="en-US" w:eastAsia="zh-CN"/>
          <w14:textFill>
            <w14:solidFill>
              <w14:schemeClr w14:val="tx1"/>
            </w14:solidFill>
          </w14:textFill>
        </w:rPr>
      </w:pPr>
    </w:p>
    <w:p>
      <w:pPr>
        <w:framePr w:w="0" w:wrap="auto" w:vAnchor="margin" w:hAnchor="text" w:yAlign="inline"/>
        <w:numPr>
          <w:ilvl w:val="0"/>
          <w:numId w:val="0"/>
        </w:numPr>
        <w:shd w:val="clear" w:color="auto" w:fill="auto"/>
        <w:ind w:right="0" w:righ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29、关于异常(Exception)，下列描述不正确的是（）</w:t>
      </w:r>
    </w:p>
    <w:p>
      <w:pPr>
        <w:framePr w:w="0" w:wrap="auto" w:vAnchor="margin" w:hAnchor="text" w:yAlign="inline"/>
        <w:numPr>
          <w:ilvl w:val="0"/>
          <w:numId w:val="0"/>
        </w:numPr>
        <w:shd w:val="clear" w:color="auto" w:fill="auto"/>
        <w:ind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A. 异常的基类为Exception，所有异常都必须直接或者间接继承它</w:t>
      </w:r>
    </w:p>
    <w:p>
      <w:pPr>
        <w:framePr w:w="0" w:wrap="auto" w:vAnchor="margin" w:hAnchor="text" w:yAlign="inline"/>
        <w:numPr>
          <w:ilvl w:val="0"/>
          <w:numId w:val="0"/>
        </w:numPr>
        <w:shd w:val="clear" w:color="auto" w:fill="auto"/>
        <w:ind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B. 异常可以用try{ . . .}catch(Exception e){ . . .}来捕获并进行处理</w:t>
      </w:r>
    </w:p>
    <w:p>
      <w:pPr>
        <w:framePr w:w="0" w:wrap="auto" w:vAnchor="margin" w:hAnchor="text" w:yAlign="inline"/>
        <w:numPr>
          <w:ilvl w:val="0"/>
          <w:numId w:val="0"/>
        </w:numPr>
        <w:shd w:val="clear" w:color="auto" w:fill="auto"/>
        <w:ind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C. 如果某异常继承RuntimeException，则该异常可以不被声明</w:t>
      </w:r>
    </w:p>
    <w:p>
      <w:pPr>
        <w:framePr w:w="0" w:wrap="auto" w:vAnchor="margin" w:hAnchor="text" w:yAlign="inline"/>
        <w:numPr>
          <w:ilvl w:val="0"/>
          <w:numId w:val="0"/>
        </w:numPr>
        <w:shd w:val="clear" w:color="auto" w:fill="auto"/>
        <w:ind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 xml:space="preserve">D. 异常可以随便处理，而不是抛给外层的程序进行处理 </w:t>
      </w:r>
    </w:p>
    <w:p>
      <w:pPr>
        <w:framePr w:w="0" w:wrap="auto" w:vAnchor="margin" w:hAnchor="text" w:yAlign="inline"/>
        <w:numPr>
          <w:ilvl w:val="0"/>
          <w:numId w:val="0"/>
        </w:numPr>
        <w:shd w:val="clear" w:color="auto" w:fill="auto"/>
        <w:ind w:right="0" w:rightChars="0"/>
        <w:rPr>
          <w:rFonts w:hint="eastAsia" w:ascii="Times New Roman" w:hAnsi="Times New Roman" w:eastAsia="宋体"/>
          <w:b w:val="0"/>
          <w:bCs w:val="0"/>
          <w:color w:val="000000" w:themeColor="text1"/>
          <w:lang w:val="en-US" w:eastAsia="zh-CN"/>
          <w14:textFill>
            <w14:solidFill>
              <w14:schemeClr w14:val="tx1"/>
            </w14:solidFill>
          </w14:textFill>
        </w:rPr>
      </w:pPr>
    </w:p>
    <w:p>
      <w:pPr>
        <w:framePr w:w="0" w:wrap="auto" w:vAnchor="margin" w:hAnchor="text" w:yAlign="inline"/>
        <w:numPr>
          <w:ilvl w:val="0"/>
          <w:numId w:val="0"/>
        </w:numPr>
        <w:shd w:val="clear" w:color="auto" w:fill="auto"/>
        <w:ind w:right="0" w:rightChars="0"/>
        <w:rPr>
          <w:rFonts w:hint="eastAsia" w:ascii="Times New Roman" w:hAnsi="Times New Roman" w:eastAsia="宋体"/>
          <w:b w:val="0"/>
          <w:bCs w:val="0"/>
          <w:color w:val="000000" w:themeColor="text1"/>
          <w:lang w:val="en-US" w:eastAsia="zh-CN"/>
          <w14:textFill>
            <w14:solidFill>
              <w14:schemeClr w14:val="tx1"/>
            </w14:solidFill>
          </w14:textFill>
        </w:rPr>
      </w:pPr>
    </w:p>
    <w:p>
      <w:pPr>
        <w:framePr w:w="0" w:wrap="auto" w:vAnchor="margin" w:hAnchor="text" w:yAlign="inline"/>
        <w:numPr>
          <w:ilvl w:val="0"/>
          <w:numId w:val="0"/>
        </w:numPr>
        <w:shd w:val="clear" w:color="auto" w:fill="auto"/>
        <w:ind w:right="0" w:righ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30、这条语句String s=”a”+”b”+”c”+”d”一共创建了多少个对象（）</w:t>
      </w:r>
    </w:p>
    <w:p>
      <w:pPr>
        <w:framePr w:w="0" w:wrap="auto" w:vAnchor="margin" w:hAnchor="text" w:yAlign="inline"/>
        <w:numPr>
          <w:ilvl w:val="0"/>
          <w:numId w:val="50"/>
        </w:numPr>
        <w:shd w:val="clear" w:color="auto" w:fill="auto"/>
        <w:ind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1个</w:t>
      </w:r>
    </w:p>
    <w:p>
      <w:pPr>
        <w:framePr w:w="0" w:wrap="auto" w:vAnchor="margin" w:hAnchor="text" w:yAlign="inline"/>
        <w:numPr>
          <w:ilvl w:val="0"/>
          <w:numId w:val="50"/>
        </w:numPr>
        <w:shd w:val="clear" w:color="auto" w:fill="auto"/>
        <w:ind w:left="0" w:leftChars="0"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4个</w:t>
      </w:r>
    </w:p>
    <w:p>
      <w:pPr>
        <w:framePr w:w="0" w:wrap="auto" w:vAnchor="margin" w:hAnchor="text" w:yAlign="inline"/>
        <w:numPr>
          <w:ilvl w:val="0"/>
          <w:numId w:val="50"/>
        </w:numPr>
        <w:shd w:val="clear" w:color="auto" w:fill="auto"/>
        <w:ind w:left="0" w:leftChars="0"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6个</w:t>
      </w:r>
    </w:p>
    <w:p>
      <w:pPr>
        <w:framePr w:w="0" w:wrap="auto" w:vAnchor="margin" w:hAnchor="text" w:yAlign="inline"/>
        <w:numPr>
          <w:ilvl w:val="0"/>
          <w:numId w:val="50"/>
        </w:numPr>
        <w:shd w:val="clear" w:color="auto" w:fill="auto"/>
        <w:ind w:left="0" w:leftChars="0"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7个</w:t>
      </w:r>
    </w:p>
    <w:p>
      <w:pPr>
        <w:framePr w:w="0" w:wrap="auto" w:vAnchor="margin" w:hAnchor="text" w:yAlign="inline"/>
        <w:numPr>
          <w:ilvl w:val="0"/>
          <w:numId w:val="0"/>
        </w:numPr>
        <w:shd w:val="clear" w:color="auto" w:fill="auto"/>
        <w:ind w:right="0" w:rightChars="0"/>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p>
    <w:p>
      <w:pPr>
        <w:framePr w:w="0" w:wrap="auto" w:vAnchor="margin" w:hAnchor="text" w:yAlign="inline"/>
        <w:numPr>
          <w:ilvl w:val="0"/>
          <w:numId w:val="0"/>
        </w:numPr>
        <w:shd w:val="clear" w:color="auto" w:fill="auto"/>
        <w:ind w:right="0" w:rightChars="0"/>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31、</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Java中的集合类包括ArrayList、LinkedList、HashMap等类，下列关于集合类描述错误的是（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numPr>
          <w:ilvl w:val="0"/>
          <w:numId w:val="51"/>
        </w:numPr>
        <w:shd w:val="clear" w:color="auto" w:fill="auto"/>
        <w:ind w:right="0" w:righ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ArrayList和LinkedList均实现了List接口</w:t>
      </w:r>
    </w:p>
    <w:p>
      <w:pPr>
        <w:framePr w:w="0" w:wrap="auto" w:vAnchor="margin" w:hAnchor="text" w:yAlign="inline"/>
        <w:numPr>
          <w:ilvl w:val="0"/>
          <w:numId w:val="51"/>
        </w:numPr>
        <w:shd w:val="clear" w:color="auto" w:fill="auto"/>
        <w:ind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ArrayList的访问速度比LinkedList快</w:t>
      </w:r>
    </w:p>
    <w:p>
      <w:pPr>
        <w:framePr w:w="0" w:wrap="auto" w:vAnchor="margin" w:hAnchor="text" w:yAlign="inline"/>
        <w:numPr>
          <w:ilvl w:val="0"/>
          <w:numId w:val="51"/>
        </w:numPr>
        <w:shd w:val="clear" w:color="auto" w:fill="auto"/>
        <w:ind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添加和删除元素时，ArrayList的表现更佳</w:t>
      </w:r>
    </w:p>
    <w:p>
      <w:pPr>
        <w:framePr w:w="0" w:wrap="auto" w:vAnchor="margin" w:hAnchor="text" w:yAlign="inline"/>
        <w:numPr>
          <w:ilvl w:val="0"/>
          <w:numId w:val="51"/>
        </w:numPr>
        <w:shd w:val="clear" w:color="auto" w:fill="auto"/>
        <w:ind w:right="0" w:righ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HashMap实现Map接口，它允许任何类型的键和值对象，并允许将null用作键或值</w:t>
      </w: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32、方法resume()负责恢复哪些线程的执行（ ）</w:t>
      </w:r>
    </w:p>
    <w:p>
      <w:pPr>
        <w:framePr w:w="0" w:wrap="auto" w:vAnchor="margin" w:hAnchor="text" w:yAlign="inline"/>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A</w:t>
      </w:r>
      <w:r>
        <w:rPr>
          <w:rFonts w:hint="eastAsia" w:ascii="Times New Roman" w:hAnsi="Times New Roman" w:eastAsia="宋体"/>
          <w:color w:val="000000" w:themeColor="text1"/>
          <w:lang w:val="en-US" w:eastAsia="zh-CN"/>
          <w14:textFill>
            <w14:solidFill>
              <w14:schemeClr w14:val="tx1"/>
            </w14:solidFill>
          </w14:textFill>
        </w:rPr>
        <w:t>．</w:t>
      </w:r>
      <w:r>
        <w:rPr>
          <w:rFonts w:hint="eastAsia" w:ascii="Times New Roman" w:hAnsi="Times New Roman" w:eastAsia="宋体"/>
          <w:b w:val="0"/>
          <w:bCs w:val="0"/>
          <w:color w:val="000000" w:themeColor="text1"/>
          <w:lang w:val="en-US" w:eastAsia="zh-CN"/>
          <w14:textFill>
            <w14:solidFill>
              <w14:schemeClr w14:val="tx1"/>
            </w14:solidFill>
          </w14:textFill>
        </w:rPr>
        <w:t>通过调用stop()方法而停止的线程。</w:t>
      </w:r>
    </w:p>
    <w:p>
      <w:pPr>
        <w:framePr w:w="0" w:wrap="auto" w:vAnchor="margin" w:hAnchor="text" w:yAlign="inline"/>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B</w:t>
      </w:r>
      <w:r>
        <w:rPr>
          <w:rFonts w:hint="eastAsia" w:ascii="Times New Roman" w:hAnsi="Times New Roman" w:eastAsia="宋体"/>
          <w:color w:val="000000" w:themeColor="text1"/>
          <w:lang w:val="en-US" w:eastAsia="zh-CN"/>
          <w14:textFill>
            <w14:solidFill>
              <w14:schemeClr w14:val="tx1"/>
            </w14:solidFill>
          </w14:textFill>
        </w:rPr>
        <w:t>．</w:t>
      </w:r>
      <w:r>
        <w:rPr>
          <w:rFonts w:hint="eastAsia" w:ascii="Times New Roman" w:hAnsi="Times New Roman" w:eastAsia="宋体"/>
          <w:b w:val="0"/>
          <w:bCs w:val="0"/>
          <w:color w:val="000000" w:themeColor="text1"/>
          <w:lang w:val="en-US" w:eastAsia="zh-CN"/>
          <w14:textFill>
            <w14:solidFill>
              <w14:schemeClr w14:val="tx1"/>
            </w14:solidFill>
          </w14:textFill>
        </w:rPr>
        <w:t>通过调用sleep()方法而停止的线程。</w:t>
      </w:r>
    </w:p>
    <w:p>
      <w:pPr>
        <w:framePr w:w="0" w:wrap="auto" w:vAnchor="margin" w:hAnchor="text" w:yAlign="inline"/>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C</w:t>
      </w:r>
      <w:r>
        <w:rPr>
          <w:rFonts w:hint="eastAsia" w:ascii="Times New Roman" w:hAnsi="Times New Roman" w:eastAsia="宋体"/>
          <w:color w:val="000000" w:themeColor="text1"/>
          <w:lang w:val="en-US" w:eastAsia="zh-CN"/>
          <w14:textFill>
            <w14:solidFill>
              <w14:schemeClr w14:val="tx1"/>
            </w14:solidFill>
          </w14:textFill>
        </w:rPr>
        <w:t>．</w:t>
      </w:r>
      <w:r>
        <w:rPr>
          <w:rFonts w:hint="eastAsia" w:ascii="Times New Roman" w:hAnsi="Times New Roman" w:eastAsia="宋体"/>
          <w:b w:val="0"/>
          <w:bCs w:val="0"/>
          <w:color w:val="000000" w:themeColor="text1"/>
          <w:lang w:val="en-US" w:eastAsia="zh-CN"/>
          <w14:textFill>
            <w14:solidFill>
              <w14:schemeClr w14:val="tx1"/>
            </w14:solidFill>
          </w14:textFill>
        </w:rPr>
        <w:t>通过调用wait()方法而停止的线程。</w:t>
      </w:r>
    </w:p>
    <w:p>
      <w:pPr>
        <w:framePr w:w="0" w:wrap="auto" w:vAnchor="margin" w:hAnchor="text" w:yAlign="inline"/>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D</w:t>
      </w:r>
      <w:r>
        <w:rPr>
          <w:rFonts w:hint="eastAsia" w:ascii="Times New Roman" w:hAnsi="Times New Roman" w:eastAsia="宋体"/>
          <w:color w:val="000000" w:themeColor="text1"/>
          <w:lang w:val="en-US" w:eastAsia="zh-CN"/>
          <w14:textFill>
            <w14:solidFill>
              <w14:schemeClr w14:val="tx1"/>
            </w14:solidFill>
          </w14:textFill>
        </w:rPr>
        <w:t>．</w:t>
      </w:r>
      <w:r>
        <w:rPr>
          <w:rFonts w:hint="eastAsia" w:ascii="Times New Roman" w:hAnsi="Times New Roman" w:eastAsia="宋体"/>
          <w:b w:val="0"/>
          <w:bCs w:val="0"/>
          <w:color w:val="000000" w:themeColor="text1"/>
          <w:lang w:val="en-US" w:eastAsia="zh-CN"/>
          <w14:textFill>
            <w14:solidFill>
              <w14:schemeClr w14:val="tx1"/>
            </w14:solidFill>
          </w14:textFill>
        </w:rPr>
        <w:t>通过调用suspend()方法而停止的线程。</w:t>
      </w: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33、关于线程设计，下列描述正确的是（</w:t>
      </w:r>
      <w:r>
        <w:rPr>
          <w:rFonts w:hint="eastAsia" w:ascii="Times New Roman" w:hAnsi="Times New Roman" w:eastAsia="宋体"/>
          <w:b/>
          <w:bCs/>
          <w:color w:val="000000" w:themeColor="text1"/>
          <w:lang w:val="en-US" w:eastAsia="zh-CN"/>
          <w14:textFill>
            <w14:solidFill>
              <w14:schemeClr w14:val="tx1"/>
            </w14:solidFill>
          </w14:textFill>
        </w:rPr>
        <w:t xml:space="preserve"> </w:t>
      </w:r>
      <w:r>
        <w:rPr>
          <w:rFonts w:hint="eastAsia" w:ascii="Times New Roman" w:hAnsi="Times New Roman" w:eastAsia="宋体"/>
          <w:b/>
          <w:bCs/>
          <w:color w:val="000000" w:themeColor="text1"/>
          <w:lang w:val="en-US" w:eastAsia="zh-CN"/>
          <w14:textFill>
            <w14:solidFill>
              <w14:schemeClr w14:val="tx1"/>
            </w14:solidFill>
          </w14:textFill>
        </w:rPr>
        <w:t>）</w:t>
      </w:r>
    </w:p>
    <w:p>
      <w:pPr>
        <w:framePr w:w="0" w:wrap="auto" w:vAnchor="margin" w:hAnchor="text" w:yAlign="inline"/>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A. 线程对象必须实现Runnable接口</w:t>
      </w:r>
    </w:p>
    <w:p>
      <w:pPr>
        <w:framePr w:w="0" w:wrap="auto" w:vAnchor="margin" w:hAnchor="text" w:yAlign="inline"/>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B. 启动一个线程直接调用线程对象的run()方法</w:t>
      </w:r>
    </w:p>
    <w:p>
      <w:pPr>
        <w:framePr w:w="0" w:wrap="auto" w:vAnchor="margin" w:hAnchor="text" w:yAlign="inline"/>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C. Java提供对多线程同步提供语言级的支持</w:t>
      </w:r>
    </w:p>
    <w:p>
      <w:pPr>
        <w:framePr w:w="0" w:wrap="auto" w:vAnchor="margin" w:hAnchor="text" w:yAlign="inline"/>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D. 一个线程可以包含多个进程</w:t>
      </w: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34、Java程序的并发机制是(</w:t>
      </w:r>
      <w:r>
        <w:rPr>
          <w:rFonts w:hint="eastAsia" w:ascii="Times New Roman" w:hAnsi="Times New Roman" w:eastAsia="宋体"/>
          <w:b/>
          <w:bCs/>
          <w:color w:val="000000" w:themeColor="text1"/>
          <w:lang w:val="en-US" w:eastAsia="zh-CN"/>
          <w14:textFill>
            <w14:solidFill>
              <w14:schemeClr w14:val="tx1"/>
            </w14:solidFill>
          </w14:textFill>
        </w:rPr>
        <w:t xml:space="preserve"> </w:t>
      </w:r>
      <w:r>
        <w:rPr>
          <w:rFonts w:hint="eastAsia" w:ascii="Times New Roman" w:hAnsi="Times New Roman" w:eastAsia="宋体"/>
          <w:b/>
          <w:bCs/>
          <w:color w:val="000000" w:themeColor="text1"/>
          <w:lang w:val="en-US" w:eastAsia="zh-CN"/>
          <w14:textFill>
            <w14:solidFill>
              <w14:schemeClr w14:val="tx1"/>
            </w14:solidFill>
          </w14:textFill>
        </w:rPr>
        <w:t xml:space="preserve"> )</w:t>
      </w:r>
    </w:p>
    <w:p>
      <w:pPr>
        <w:framePr w:w="0" w:wrap="auto" w:vAnchor="margin" w:hAnchor="text" w:yAlign="inline"/>
        <w:numPr>
          <w:ilvl w:val="0"/>
          <w:numId w:val="52"/>
        </w:numPr>
        <w:ind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多线程</w:t>
      </w:r>
    </w:p>
    <w:p>
      <w:pPr>
        <w:framePr w:w="0" w:wrap="auto" w:vAnchor="margin" w:hAnchor="text" w:yAlign="inline"/>
        <w:numPr>
          <w:ilvl w:val="0"/>
          <w:numId w:val="52"/>
        </w:numPr>
        <w:ind w:left="0" w:lef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多接口</w:t>
      </w:r>
    </w:p>
    <w:p>
      <w:pPr>
        <w:framePr w:w="0" w:wrap="auto" w:vAnchor="margin" w:hAnchor="text" w:yAlign="inline"/>
        <w:numPr>
          <w:ilvl w:val="0"/>
          <w:numId w:val="52"/>
        </w:numPr>
        <w:ind w:left="0" w:lef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多平台</w:t>
      </w:r>
    </w:p>
    <w:p>
      <w:pPr>
        <w:framePr w:w="0" w:wrap="auto" w:vAnchor="margin" w:hAnchor="text" w:yAlign="inline"/>
        <w:numPr>
          <w:ilvl w:val="0"/>
          <w:numId w:val="52"/>
        </w:numPr>
        <w:ind w:left="0" w:leftChars="0" w:firstLine="240" w:firstLineChars="100"/>
        <w:rPr>
          <w:rFonts w:hint="eastAsia" w:ascii="Times New Roman" w:hAnsi="Times New Roman" w:eastAsia="宋体"/>
          <w:b w:val="0"/>
          <w:bCs w:val="0"/>
          <w:color w:val="000000" w:themeColor="text1"/>
          <w:lang w:val="en-US" w:eastAsia="zh-CN"/>
          <w14:textFill>
            <w14:solidFill>
              <w14:schemeClr w14:val="tx1"/>
            </w14:solidFill>
          </w14:textFill>
        </w:rPr>
      </w:pPr>
      <w:r>
        <w:rPr>
          <w:rFonts w:hint="eastAsia" w:ascii="Times New Roman" w:hAnsi="Times New Roman" w:eastAsia="宋体"/>
          <w:b w:val="0"/>
          <w:bCs w:val="0"/>
          <w:color w:val="000000" w:themeColor="text1"/>
          <w:lang w:val="en-US" w:eastAsia="zh-CN"/>
          <w14:textFill>
            <w14:solidFill>
              <w14:schemeClr w14:val="tx1"/>
            </w14:solidFill>
          </w14:textFill>
        </w:rPr>
        <w:t>多态性</w:t>
      </w: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35、以下关于Cache 的叙述中，正确的是：（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A．CPU 中的Cache容量应大于CPU 之外的Cache 容量</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B．Cache的设计思想是在合理成本下提高命中率</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C．Cache 的设计目标是容量尽可能与主存容量相等</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D．在容量确定的情况下，替换算法的时间复杂度是影响Cache命中率的关键因素</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36、（ ）设计模式将抽象部分与它的实现部分相分离</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A．Singleton（单例）</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B．Bridge（桥接）</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C．Composite（组合）</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D．Facade（外观）</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37、以下代码是那种设计模式（ ）</w:t>
      </w:r>
    </w:p>
    <w:p>
      <w:pPr>
        <w:framePr w:w="0" w:wrap="auto" w:vAnchor="margin" w:hAnchor="text" w:yAlign="inline"/>
        <w:ind w:firstLine="480" w:firstLineChars="2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public class A {</w:t>
      </w:r>
    </w:p>
    <w:p>
      <w:pPr>
        <w:framePr w:w="0" w:wrap="auto" w:vAnchor="margin" w:hAnchor="text" w:yAlign="inline"/>
        <w:ind w:firstLine="480" w:firstLineChars="2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private static A instance = null;</w:t>
      </w:r>
    </w:p>
    <w:p>
      <w:pPr>
        <w:framePr w:w="0" w:wrap="auto" w:vAnchor="margin" w:hAnchor="text" w:yAlign="inline"/>
        <w:ind w:firstLine="480" w:firstLineChars="2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public static A getInstance(){</w:t>
      </w:r>
    </w:p>
    <w:p>
      <w:pPr>
        <w:framePr w:w="0" w:wrap="auto" w:vAnchor="margin" w:hAnchor="text" w:yAlign="inline"/>
        <w:ind w:firstLine="960" w:firstLineChars="4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If(instance==null)</w:t>
      </w:r>
    </w:p>
    <w:p>
      <w:pPr>
        <w:framePr w:w="0" w:wrap="auto" w:vAnchor="margin" w:hAnchor="text" w:yAlign="inline"/>
        <w:ind w:firstLine="1440" w:firstLineChars="6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Instance = new A();</w:t>
      </w:r>
    </w:p>
    <w:p>
      <w:pPr>
        <w:framePr w:w="0" w:wrap="auto" w:vAnchor="margin" w:hAnchor="text" w:yAlign="inline"/>
        <w:ind w:firstLine="960" w:firstLineChars="4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Return instance;}</w:t>
      </w:r>
    </w:p>
    <w:p>
      <w:pPr>
        <w:framePr w:w="0" w:wrap="auto" w:vAnchor="margin" w:hAnchor="text" w:yAlign="inline"/>
        <w:ind w:firstLine="480" w:firstLineChars="2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 xml:space="preserve">A．工厂模式 </w:t>
      </w:r>
      <w:r>
        <w:rPr>
          <w:rFonts w:hint="eastAsia" w:ascii="Times New Roman" w:hAnsi="Times New Roman" w:eastAsia="宋体"/>
          <w:color w:val="000000" w:themeColor="text1"/>
          <w:lang w:val="en-US" w:eastAsia="zh-CN"/>
          <w14:textFill>
            <w14:solidFill>
              <w14:schemeClr w14:val="tx1"/>
            </w14:solidFill>
          </w14:textFill>
        </w:rPr>
        <w:tab/>
      </w:r>
      <w:r>
        <w:rPr>
          <w:rFonts w:hint="eastAsia" w:ascii="Times New Roman" w:hAnsi="Times New Roman" w:eastAsia="宋体"/>
          <w:color w:val="000000" w:themeColor="text1"/>
          <w:lang w:val="en-US" w:eastAsia="zh-CN"/>
          <w14:textFill>
            <w14:solidFill>
              <w14:schemeClr w14:val="tx1"/>
            </w14:solidFill>
          </w14:textFill>
        </w:rPr>
        <w:t>B．适配器模式  C．单例模式  D．策略模式</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38、一个系统，提供多个http协议的接口，返回的结果Y有json格式和jsonp格式。Json的格式为{"code":100,"msg":"aaa"},为了保证该协议变更之后更好的应用到多个接口，为了保证修改协议不影响到原先逻辑的代码，以下哪些设计模式是需要的?协议的变更指的是日后可能返回xml格式，或者是根据需求统一对返回的消息进行过滤。(   )【多选题】</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A．Aadapter</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B．factory method</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C．proxy</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D．decorator</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E．composite </w:t>
      </w:r>
    </w:p>
    <w:p>
      <w:pPr>
        <w:framePr w:w="0" w:wrap="auto" w:vAnchor="margin" w:hAnchor="text" w:yAlign="inline"/>
        <w:ind w:firstLine="42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39、关于下面代码片段叙述正确的是（ ）</w:t>
      </w:r>
    </w:p>
    <w:p>
      <w:pPr>
        <w:framePr w:w="0" w:wrap="auto" w:vAnchor="margin" w:hAnchor="text" w:yAlign="inline"/>
        <w:ind w:firstLine="420"/>
        <w:rPr>
          <w:rFonts w:hint="eastAsia" w:ascii="Times New Roman" w:hAnsi="Times New Roman" w:eastAsia="宋体"/>
          <w:i/>
          <w:iCs/>
          <w:color w:val="000000" w:themeColor="text1"/>
          <w:lang w:val="en-US" w:eastAsia="zh-CN"/>
          <w14:textFill>
            <w14:solidFill>
              <w14:schemeClr w14:val="tx1"/>
            </w14:solidFill>
          </w14:textFill>
        </w:rPr>
      </w:pPr>
      <w:r>
        <w:rPr>
          <w:rFonts w:hint="eastAsia" w:ascii="Times New Roman" w:hAnsi="Times New Roman" w:eastAsia="宋体"/>
          <w:i/>
          <w:iCs/>
          <w:color w:val="000000" w:themeColor="text1"/>
          <w:lang w:val="en-US" w:eastAsia="zh-CN"/>
          <w14:textFill>
            <w14:solidFill>
              <w14:schemeClr w14:val="tx1"/>
            </w14:solidFill>
          </w14:textFill>
        </w:rPr>
        <w:t>byte b1=1,b2=2,b3,b6; </w:t>
      </w:r>
    </w:p>
    <w:p>
      <w:pPr>
        <w:framePr w:w="0" w:wrap="auto" w:vAnchor="margin" w:hAnchor="text" w:yAlign="inline"/>
        <w:ind w:firstLine="420"/>
        <w:rPr>
          <w:rFonts w:hint="eastAsia" w:ascii="Times New Roman" w:hAnsi="Times New Roman" w:eastAsia="宋体"/>
          <w:i/>
          <w:iCs/>
          <w:color w:val="000000" w:themeColor="text1"/>
          <w:lang w:val="en-US" w:eastAsia="zh-CN"/>
          <w14:textFill>
            <w14:solidFill>
              <w14:schemeClr w14:val="tx1"/>
            </w14:solidFill>
          </w14:textFill>
        </w:rPr>
      </w:pPr>
      <w:r>
        <w:rPr>
          <w:rFonts w:hint="eastAsia" w:ascii="Times New Roman" w:hAnsi="Times New Roman" w:eastAsia="宋体"/>
          <w:i/>
          <w:iCs/>
          <w:color w:val="000000" w:themeColor="text1"/>
          <w:lang w:val="en-US" w:eastAsia="zh-CN"/>
          <w14:textFill>
            <w14:solidFill>
              <w14:schemeClr w14:val="tx1"/>
            </w14:solidFill>
          </w14:textFill>
        </w:rPr>
        <w:t>final byte b4=4,b5=6; </w:t>
      </w:r>
    </w:p>
    <w:p>
      <w:pPr>
        <w:framePr w:w="0" w:wrap="auto" w:vAnchor="margin" w:hAnchor="text" w:yAlign="inline"/>
        <w:ind w:firstLine="420"/>
        <w:rPr>
          <w:rFonts w:hint="eastAsia" w:ascii="Times New Roman" w:hAnsi="Times New Roman" w:eastAsia="宋体"/>
          <w:i/>
          <w:iCs/>
          <w:color w:val="000000" w:themeColor="text1"/>
          <w:lang w:val="en-US" w:eastAsia="zh-CN"/>
          <w14:textFill>
            <w14:solidFill>
              <w14:schemeClr w14:val="tx1"/>
            </w14:solidFill>
          </w14:textFill>
        </w:rPr>
      </w:pPr>
      <w:r>
        <w:rPr>
          <w:rFonts w:hint="eastAsia" w:ascii="Times New Roman" w:hAnsi="Times New Roman" w:eastAsia="宋体"/>
          <w:i/>
          <w:iCs/>
          <w:color w:val="000000" w:themeColor="text1"/>
          <w:lang w:val="en-US" w:eastAsia="zh-CN"/>
          <w14:textFill>
            <w14:solidFill>
              <w14:schemeClr w14:val="tx1"/>
            </w14:solidFill>
          </w14:textFill>
        </w:rPr>
        <w:t>b6=b4+b5; </w:t>
      </w:r>
    </w:p>
    <w:p>
      <w:pPr>
        <w:framePr w:w="0" w:wrap="auto" w:vAnchor="margin" w:hAnchor="text" w:yAlign="inline"/>
        <w:ind w:firstLine="420"/>
        <w:rPr>
          <w:rFonts w:hint="eastAsia" w:ascii="Times New Roman" w:hAnsi="Times New Roman" w:eastAsia="宋体"/>
          <w:i/>
          <w:iCs/>
          <w:color w:val="000000" w:themeColor="text1"/>
          <w:lang w:val="en-US" w:eastAsia="zh-CN"/>
          <w14:textFill>
            <w14:solidFill>
              <w14:schemeClr w14:val="tx1"/>
            </w14:solidFill>
          </w14:textFill>
        </w:rPr>
      </w:pPr>
      <w:r>
        <w:rPr>
          <w:rFonts w:hint="eastAsia" w:ascii="Times New Roman" w:hAnsi="Times New Roman" w:eastAsia="宋体"/>
          <w:i/>
          <w:iCs/>
          <w:color w:val="000000" w:themeColor="text1"/>
          <w:lang w:val="en-US" w:eastAsia="zh-CN"/>
          <w14:textFill>
            <w14:solidFill>
              <w14:schemeClr w14:val="tx1"/>
            </w14:solidFill>
          </w14:textFill>
        </w:rPr>
        <w:t>b3=(b1+b2); </w:t>
      </w:r>
    </w:p>
    <w:p>
      <w:pPr>
        <w:framePr w:w="0" w:wrap="auto" w:vAnchor="margin" w:hAnchor="text" w:yAlign="inline"/>
        <w:ind w:firstLine="480" w:firstLineChars="200"/>
        <w:rPr>
          <w:rFonts w:hint="eastAsia" w:ascii="Times New Roman" w:hAnsi="Times New Roman" w:eastAsia="宋体"/>
          <w:i/>
          <w:iCs/>
          <w:color w:val="000000" w:themeColor="text1"/>
          <w:lang w:val="en-US" w:eastAsia="zh-CN"/>
          <w14:textFill>
            <w14:solidFill>
              <w14:schemeClr w14:val="tx1"/>
            </w14:solidFill>
          </w14:textFill>
        </w:rPr>
      </w:pPr>
      <w:r>
        <w:rPr>
          <w:rFonts w:hint="eastAsia" w:ascii="Times New Roman" w:hAnsi="Times New Roman" w:eastAsia="宋体"/>
          <w:i/>
          <w:iCs/>
          <w:color w:val="000000" w:themeColor="text1"/>
          <w:lang w:val="en-US" w:eastAsia="zh-CN"/>
          <w14:textFill>
            <w14:solidFill>
              <w14:schemeClr w14:val="tx1"/>
            </w14:solidFill>
          </w14:textFill>
        </w:rPr>
        <w:t>System.out.println(b3+b6);</w:t>
      </w:r>
    </w:p>
    <w:p>
      <w:pPr>
        <w:framePr w:w="0" w:wrap="auto" w:vAnchor="margin" w:hAnchor="text" w:yAlign="inline"/>
        <w:rPr>
          <w:rFonts w:hint="eastAsia" w:ascii="Times New Roman" w:hAnsi="Times New Roman" w:eastAsia="宋体"/>
          <w:i/>
          <w:iCs/>
          <w:color w:val="000000" w:themeColor="text1"/>
          <w:lang w:val="en-US" w:eastAsia="zh-CN"/>
          <w14:textFill>
            <w14:solidFill>
              <w14:schemeClr w14:val="tx1"/>
            </w14:solidFill>
          </w14:textFill>
        </w:rPr>
      </w:pP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A．输出结果：13</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B．语句：b6=b4+b5编译出错</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C．语句：b3=b1+b2编译出错</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D．运行期抛出异常</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40、关于"深拷贝"，下列说法正确的是（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A．会拷贝成员数据的值和会拷贝静态分配的成员对象</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B．只会拷贝成员数据的值</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C．只会拷贝静态分配的成员对象</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D．只会拷贝动态分配的成员对象</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41、如果对象的引用被置为null，垃圾收集器什么时候释放对象占用的内存？（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A．立即释放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B．方法调用结束后释放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C．下一个垃圾回收周期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D．不确定</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42、关于接口和抽象类不正确是：（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A．接口中所有的方法隐含的都是抽象的，而抽象类则可以同时包含抽象和非抽象的方法</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B．类可以实现很多个接口，但是只能继承一个抽象</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C．Java接口与抽象类都可以包含非final的变量</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D．接口是绝对抽象的，不可以被实例化，抽象类也不可以被实例化</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43、关于垃圾收集的哪项叙述是正确的（ ）。</w:t>
      </w:r>
    </w:p>
    <w:p>
      <w:pPr>
        <w:framePr w:w="0" w:wrap="auto" w:vAnchor="margin" w:hAnchor="text" w:yAlign="inline"/>
        <w:numPr>
          <w:ilvl w:val="0"/>
          <w:numId w:val="53"/>
        </w:numPr>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程序开发者必须自己创建一个线程进行内存释放的工作</w:t>
      </w:r>
    </w:p>
    <w:p>
      <w:pPr>
        <w:framePr w:w="0" w:wrap="auto" w:vAnchor="margin" w:hAnchor="text" w:yAlign="inline"/>
        <w:numPr>
          <w:ilvl w:val="0"/>
          <w:numId w:val="53"/>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垃圾收集允许程序开发者明确指定并立即释放该内存</w:t>
      </w:r>
    </w:p>
    <w:p>
      <w:pPr>
        <w:framePr w:w="0" w:wrap="auto" w:vAnchor="margin" w:hAnchor="text" w:yAlign="inline"/>
        <w:numPr>
          <w:ilvl w:val="0"/>
          <w:numId w:val="53"/>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垃圾收集将检查并释放不再使用的内存</w:t>
      </w:r>
    </w:p>
    <w:p>
      <w:pPr>
        <w:framePr w:w="0" w:wrap="auto" w:vAnchor="margin" w:hAnchor="text" w:yAlign="inline"/>
        <w:numPr>
          <w:ilvl w:val="0"/>
          <w:numId w:val="53"/>
        </w:numPr>
        <w:ind w:left="0"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垃圾收集能够在期望的时间释放被java对象使用的内存</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ind w:left="241" w:hanging="241" w:hanging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44、以下关于final关键字说法错误的是（ ）</w:t>
      </w:r>
      <w:r>
        <w:rPr>
          <w:rFonts w:hint="eastAsia" w:ascii="Times New Roman" w:hAnsi="Times New Roman" w:eastAsia="宋体"/>
          <w:b/>
          <w:bCs/>
          <w:color w:val="000000" w:themeColor="text1"/>
          <w:lang w:val="en-US" w:eastAsia="zh-CN"/>
          <w14:textFill>
            <w14:solidFill>
              <w14:schemeClr w14:val="tx1"/>
            </w14:solidFill>
          </w14:textFill>
        </w:rPr>
        <w:br w:type="textWrapping"/>
      </w:r>
      <w:r>
        <w:rPr>
          <w:rFonts w:hint="eastAsia" w:ascii="Times New Roman" w:hAnsi="Times New Roman" w:eastAsia="宋体"/>
          <w:color w:val="000000" w:themeColor="text1"/>
          <w:lang w:val="en-US" w:eastAsia="zh-CN"/>
          <w14:textFill>
            <w14:solidFill>
              <w14:schemeClr w14:val="tx1"/>
            </w14:solidFill>
          </w14:textFill>
        </w:rPr>
        <w:t>A. final是java中的修饰符，可以修饰类、接口、抽象类、方法和属性</w:t>
      </w:r>
      <w:r>
        <w:rPr>
          <w:rFonts w:hint="eastAsia" w:ascii="Times New Roman" w:hAnsi="Times New Roman" w:eastAsia="宋体"/>
          <w:color w:val="000000" w:themeColor="text1"/>
          <w:lang w:val="en-US" w:eastAsia="zh-CN"/>
          <w14:textFill>
            <w14:solidFill>
              <w14:schemeClr w14:val="tx1"/>
            </w14:solidFill>
          </w14:textFill>
        </w:rPr>
        <w:br w:type="textWrapping"/>
      </w:r>
      <w:r>
        <w:rPr>
          <w:rFonts w:hint="eastAsia" w:ascii="Times New Roman" w:hAnsi="Times New Roman" w:eastAsia="宋体"/>
          <w:color w:val="000000" w:themeColor="text1"/>
          <w:lang w:val="en-US" w:eastAsia="zh-CN"/>
          <w14:textFill>
            <w14:solidFill>
              <w14:schemeClr w14:val="tx1"/>
            </w14:solidFill>
          </w14:textFill>
        </w:rPr>
        <w:t>B. final修饰的类肯定不能被继承</w:t>
      </w:r>
      <w:r>
        <w:rPr>
          <w:rFonts w:hint="eastAsia" w:ascii="Times New Roman" w:hAnsi="Times New Roman" w:eastAsia="宋体"/>
          <w:color w:val="000000" w:themeColor="text1"/>
          <w:lang w:val="en-US" w:eastAsia="zh-CN"/>
          <w14:textFill>
            <w14:solidFill>
              <w14:schemeClr w14:val="tx1"/>
            </w14:solidFill>
          </w14:textFill>
        </w:rPr>
        <w:br w:type="textWrapping"/>
      </w:r>
      <w:r>
        <w:rPr>
          <w:rFonts w:hint="eastAsia" w:ascii="Times New Roman" w:hAnsi="Times New Roman" w:eastAsia="宋体"/>
          <w:color w:val="000000" w:themeColor="text1"/>
          <w:lang w:val="en-US" w:eastAsia="zh-CN"/>
          <w14:textFill>
            <w14:solidFill>
              <w14:schemeClr w14:val="tx1"/>
            </w14:solidFill>
          </w14:textFill>
        </w:rPr>
        <w:t>C. final修饰的方法可以被重载</w:t>
      </w:r>
      <w:r>
        <w:rPr>
          <w:rFonts w:hint="eastAsia" w:ascii="Times New Roman" w:hAnsi="Times New Roman" w:eastAsia="宋体"/>
          <w:color w:val="000000" w:themeColor="text1"/>
          <w:lang w:val="en-US" w:eastAsia="zh-CN"/>
          <w14:textFill>
            <w14:solidFill>
              <w14:schemeClr w14:val="tx1"/>
            </w14:solidFill>
          </w14:textFill>
        </w:rPr>
        <w:br w:type="textWrapping"/>
      </w:r>
      <w:r>
        <w:rPr>
          <w:rFonts w:hint="eastAsia" w:ascii="Times New Roman" w:hAnsi="Times New Roman" w:eastAsia="宋体"/>
          <w:color w:val="000000" w:themeColor="text1"/>
          <w:lang w:val="en-US" w:eastAsia="zh-CN"/>
          <w14:textFill>
            <w14:solidFill>
              <w14:schemeClr w14:val="tx1"/>
            </w14:solidFill>
          </w14:textFill>
        </w:rPr>
        <w:t>D. final修饰的变量不允许被再次赋值</w:t>
      </w:r>
    </w:p>
    <w:p>
      <w:pPr>
        <w:framePr w:w="0" w:wrap="auto" w:vAnchor="margin" w:hAnchor="text" w:yAlign="inline"/>
        <w:ind w:left="241" w:hanging="240" w:hangingChars="10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ind w:left="241" w:hanging="241" w:hanging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45、以下对自定义异常描述正确的是（）</w:t>
      </w:r>
      <w:r>
        <w:rPr>
          <w:rFonts w:hint="eastAsia" w:ascii="Times New Roman" w:hAnsi="Times New Roman" w:eastAsia="宋体"/>
          <w:b/>
          <w:bCs/>
          <w:color w:val="000000" w:themeColor="text1"/>
          <w:lang w:val="en-US" w:eastAsia="zh-CN"/>
          <w14:textFill>
            <w14:solidFill>
              <w14:schemeClr w14:val="tx1"/>
            </w14:solidFill>
          </w14:textFill>
        </w:rPr>
        <w:br w:type="textWrapping"/>
      </w:r>
      <w:r>
        <w:rPr>
          <w:rFonts w:hint="eastAsia" w:ascii="Times New Roman" w:hAnsi="Times New Roman" w:eastAsia="宋体"/>
          <w:color w:val="000000" w:themeColor="text1"/>
          <w:lang w:val="en-US" w:eastAsia="zh-CN"/>
          <w14:textFill>
            <w14:solidFill>
              <w14:schemeClr w14:val="tx1"/>
            </w14:solidFill>
          </w14:textFill>
        </w:rPr>
        <w:t>A. 自定义异常必须继承Exception</w:t>
      </w:r>
      <w:r>
        <w:rPr>
          <w:rFonts w:hint="eastAsia" w:ascii="Times New Roman" w:hAnsi="Times New Roman" w:eastAsia="宋体"/>
          <w:color w:val="000000" w:themeColor="text1"/>
          <w:lang w:val="en-US" w:eastAsia="zh-CN"/>
          <w14:textFill>
            <w14:solidFill>
              <w14:schemeClr w14:val="tx1"/>
            </w14:solidFill>
          </w14:textFill>
        </w:rPr>
        <w:br w:type="textWrapping"/>
      </w:r>
      <w:r>
        <w:rPr>
          <w:rFonts w:hint="eastAsia" w:ascii="Times New Roman" w:hAnsi="Times New Roman" w:eastAsia="宋体"/>
          <w:color w:val="000000" w:themeColor="text1"/>
          <w:lang w:val="en-US" w:eastAsia="zh-CN"/>
          <w14:textFill>
            <w14:solidFill>
              <w14:schemeClr w14:val="tx1"/>
            </w14:solidFill>
          </w14:textFill>
        </w:rPr>
        <w:t>B. 自定义异常可以继承自Error</w:t>
      </w:r>
      <w:r>
        <w:rPr>
          <w:rFonts w:hint="eastAsia" w:ascii="Times New Roman" w:hAnsi="Times New Roman" w:eastAsia="宋体"/>
          <w:color w:val="000000" w:themeColor="text1"/>
          <w:lang w:val="en-US" w:eastAsia="zh-CN"/>
          <w14:textFill>
            <w14:solidFill>
              <w14:schemeClr w14:val="tx1"/>
            </w14:solidFill>
          </w14:textFill>
        </w:rPr>
        <w:br w:type="textWrapping"/>
      </w:r>
      <w:r>
        <w:rPr>
          <w:rFonts w:hint="eastAsia" w:ascii="Times New Roman" w:hAnsi="Times New Roman" w:eastAsia="宋体"/>
          <w:color w:val="000000" w:themeColor="text1"/>
          <w:lang w:val="en-US" w:eastAsia="zh-CN"/>
          <w14:textFill>
            <w14:solidFill>
              <w14:schemeClr w14:val="tx1"/>
            </w14:solidFill>
          </w14:textFill>
        </w:rPr>
        <w:t>C. 自定义异常可以更加明确定位异常出错的位置和给出详细出错信息</w:t>
      </w:r>
      <w:r>
        <w:rPr>
          <w:rFonts w:hint="eastAsia" w:ascii="Times New Roman" w:hAnsi="Times New Roman" w:eastAsia="宋体"/>
          <w:color w:val="000000" w:themeColor="text1"/>
          <w:lang w:val="en-US" w:eastAsia="zh-CN"/>
          <w14:textFill>
            <w14:solidFill>
              <w14:schemeClr w14:val="tx1"/>
            </w14:solidFill>
          </w14:textFill>
        </w:rPr>
        <w:br w:type="textWrapping"/>
      </w:r>
      <w:r>
        <w:rPr>
          <w:rFonts w:hint="eastAsia" w:ascii="Times New Roman" w:hAnsi="Times New Roman" w:eastAsia="宋体"/>
          <w:color w:val="000000" w:themeColor="text1"/>
          <w:lang w:val="en-US" w:eastAsia="zh-CN"/>
          <w14:textFill>
            <w14:solidFill>
              <w14:schemeClr w14:val="tx1"/>
            </w14:solidFill>
          </w14:textFill>
        </w:rPr>
        <w:t>D. 程序中已经提供了丰富的异常类，使用自定义异常没有意义</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46、下列关于网络编程错误的是：（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UDP 是不可靠服务</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主动关闭的一端会出现 TIME_WAIT 状态</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Linux 通过提供提供 socket 接口来进行网络编程</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TCP建立和关闭连接都只需要三次握手</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47、路由器工作在网络模型中的哪一层（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数据链路层</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物理层</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网络层</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应用层</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48、下列哪些http方法对于服务端和用户端一定是安全的？（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GET</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HEAD</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TRACE</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POST</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49、TCP建立连接的过程采用三次握手，已知第三次握手报文的发送序列号为1000，确认序列号为2000，请问第二次握手报文的发送序列号和确认序列号分别为：（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1999，999</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1999，1000</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999，2000</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999，1999</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50、属于网络112.10.200.0/21的地址是（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112.10.206.0</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112.10.217.0</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112.10.224.0</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112.10.198.0</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51、Socket通信使用的底层协议是（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A.UDP协议</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B.TCP/IP协议</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C.FTP协议</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D.TELNET协议</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52</w:t>
      </w:r>
      <w:r>
        <w:rPr>
          <w:rFonts w:hint="eastAsia" w:ascii="Times New Roman" w:hAnsi="Times New Roman" w:eastAsia="宋体"/>
          <w:b/>
          <w:bCs/>
          <w:color w:val="000000" w:themeColor="text1"/>
          <w:lang w:val="en-US" w:eastAsia="zh-CN"/>
          <w14:textFill>
            <w14:solidFill>
              <w14:schemeClr w14:val="tx1"/>
            </w14:solidFill>
          </w14:textFill>
        </w:rPr>
        <w:t>、</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链表不具有的特点是（</w:t>
      </w: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 xml:space="preserve"> </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w:t>
      </w:r>
    </w:p>
    <w:p>
      <w:pPr>
        <w:framePr w:w="0" w:wrap="auto" w:vAnchor="margin" w:hAnchor="text" w:yAlign="inline"/>
        <w:numPr>
          <w:ilvl w:val="0"/>
          <w:numId w:val="54"/>
        </w:numPr>
        <w:ind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插入、删除不需要移动元素；</w:t>
      </w:r>
    </w:p>
    <w:p>
      <w:pPr>
        <w:framePr w:w="0" w:wrap="auto" w:vAnchor="margin" w:hAnchor="text" w:yAlign="inline"/>
        <w:numPr>
          <w:ilvl w:val="0"/>
          <w:numId w:val="54"/>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可随机访问任一元素；</w:t>
      </w:r>
    </w:p>
    <w:p>
      <w:pPr>
        <w:framePr w:w="0" w:wrap="auto" w:vAnchor="margin" w:hAnchor="text" w:yAlign="inline"/>
        <w:numPr>
          <w:ilvl w:val="0"/>
          <w:numId w:val="54"/>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不必事先估计存储空间；</w:t>
      </w:r>
    </w:p>
    <w:p>
      <w:pPr>
        <w:framePr w:w="0" w:wrap="auto" w:vAnchor="margin" w:hAnchor="text" w:yAlign="inline"/>
        <w:numPr>
          <w:ilvl w:val="0"/>
          <w:numId w:val="54"/>
        </w:numPr>
        <w:ind w:left="0" w:leftChars="0" w:firstLine="240" w:firstLineChars="100"/>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t>所需空间与线性长度成正比；</w:t>
      </w:r>
    </w:p>
    <w:p>
      <w:pPr>
        <w:framePr w:w="0" w:wrap="auto" w:vAnchor="margin" w:hAnchor="text" w:yAlign="inline"/>
        <w:numPr>
          <w:ilvl w:val="0"/>
          <w:numId w:val="0"/>
        </w:numPr>
        <w:ind w:leftChars="0"/>
        <w:rPr>
          <w:rFonts w:hint="eastAsia" w:ascii="Times New Roman" w:hAnsi="Times New Roman" w:eastAsia="宋体" w:cs="宋体"/>
          <w:color w:val="000000" w:themeColor="text1"/>
          <w:kern w:val="0"/>
          <w:szCs w:val="21"/>
          <w:shd w:val="clear" w:color="auto" w:fill="FFFFFF"/>
          <w:lang w:val="en-US" w:eastAsia="zh-CN" w:bidi="ar"/>
          <w14:textFill>
            <w14:solidFill>
              <w14:schemeClr w14:val="tx1"/>
            </w14:solidFill>
          </w14:textFill>
        </w:rPr>
      </w:pPr>
    </w:p>
    <w:p>
      <w:pPr>
        <w:framePr w:w="0" w:wrap="auto" w:vAnchor="margin" w:hAnchor="text" w:yAlign="inline"/>
        <w:numPr>
          <w:ilvl w:val="0"/>
          <w:numId w:val="0"/>
        </w:numPr>
        <w:ind w:lef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53、有个特殊的餐厅，对客人的要求是如果要离开餐厅一定要看下餐厅内有没有比你迟进来的人，一定要所有比你迟进来的人离开后你才能离开，有一天甲，乙，丙，丁四个客人先后进入了这家餐厅，那么他们离开的顺序不可能是：（ ）</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丙，乙，甲，丁</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甲，乙，丙，丁</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乙，甲，丙，丁</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丁，丙，甲，乙</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E. 丁，丙，乙，甲</w:t>
      </w:r>
    </w:p>
    <w:p>
      <w:pPr>
        <w:framePr w:w="0" w:wrap="auto" w:vAnchor="margin" w:hAnchor="text" w:yAlign="inline"/>
        <w:numPr>
          <w:ilvl w:val="0"/>
          <w:numId w:val="0"/>
        </w:numPr>
        <w:ind w:leftChars="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54、设一组初始关键字记录关键字为（ 12,15,1,18,2,35,30,11 ），则以 12 为基准记录的一趟快速排序结束后的结果为：（ ）</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11，1，2，12，35，18，30，15</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11，2，1，12，15，18，35，30</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1，2，11，12，15，18，35，30</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11，2，1，12，18，35，30，15</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E. 1，2，11，12，15，18，30，35</w:t>
      </w:r>
    </w:p>
    <w:p>
      <w:pPr>
        <w:framePr w:w="0" w:wrap="auto" w:vAnchor="margin" w:hAnchor="text" w:yAlign="inline"/>
        <w:numPr>
          <w:ilvl w:val="0"/>
          <w:numId w:val="0"/>
        </w:numPr>
        <w:ind w:leftChars="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55、二分查找树里查询一个关键字的最坏时间复杂度是：（ ）</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O(n)</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O(n log n)</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O(n^2)</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O(n^3)</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E. O(logn)</w:t>
      </w:r>
    </w:p>
    <w:p>
      <w:pPr>
        <w:framePr w:w="0" w:wrap="auto" w:vAnchor="margin" w:hAnchor="text" w:yAlign="inline"/>
        <w:numPr>
          <w:ilvl w:val="0"/>
          <w:numId w:val="0"/>
        </w:numPr>
        <w:ind w:leftChars="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56、假设某段通信电文仅由 6 个字母 ABCDEF 组成，字母在电文中出现的频率分别为2，3，7，15，4，6。根据这些频率作为权值构造哈夫曼编码，最终构造出的哈夫曼树带权路径长度与字母 B 的哈夫曼编码分别为（ ）。(这里假定左节点的值小于右节点的值)</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86，1011</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70，1000</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86，0001</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70，0010</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E. 92，1000</w:t>
      </w:r>
    </w:p>
    <w:p>
      <w:pPr>
        <w:framePr w:w="0" w:wrap="auto" w:vAnchor="margin" w:hAnchor="text" w:yAlign="inline"/>
        <w:numPr>
          <w:ilvl w:val="0"/>
          <w:numId w:val="0"/>
        </w:numPr>
        <w:ind w:leftChars="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57、用容积分别为15升和27升的两个杯子向一个水桶中装水，可以精确向水桶中注入（ ）升水？</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53</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25</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33</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52</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E. 22</w:t>
      </w:r>
    </w:p>
    <w:p>
      <w:pPr>
        <w:framePr w:w="0" w:wrap="auto" w:vAnchor="margin" w:hAnchor="text" w:yAlign="inline"/>
        <w:numPr>
          <w:ilvl w:val="0"/>
          <w:numId w:val="0"/>
        </w:numPr>
        <w:ind w:leftChars="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58、在关系型是数据库中，有两个不同的事务同时操作数据库中同一表的同一行，不会引起冲突的是：（ ）</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其中一个DELETE操作，一个是SELECT操作</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两个都是DELETE</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其中一个是SELECT，一个是UPDATE</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其中一个是DELETE，另一个是UPDATE</w:t>
      </w:r>
    </w:p>
    <w:p>
      <w:pPr>
        <w:framePr w:w="0" w:wrap="auto" w:vAnchor="margin" w:hAnchor="text" w:yAlign="inline"/>
        <w:numPr>
          <w:ilvl w:val="0"/>
          <w:numId w:val="0"/>
        </w:numPr>
        <w:ind w:leftChars="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59、在数据库系统中，产生不一致的根本原因是（ ）</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数据存储量太大</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没有严格保护数据</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未对数据进行完整性控制</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数据冗余</w:t>
      </w:r>
    </w:p>
    <w:p>
      <w:pPr>
        <w:framePr w:w="0" w:wrap="auto" w:vAnchor="margin" w:hAnchor="text" w:yAlign="inline"/>
        <w:numPr>
          <w:ilvl w:val="0"/>
          <w:numId w:val="0"/>
        </w:numPr>
        <w:ind w:leftChars="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60、对于满足SQL92标准的SQL语句：SELECT foo,count(foo) FROM pokes WHERE foo&gt;10 GROUP BY foo HAVING ORDER BY foo，其执行的顺序应该为（ ）</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FROM-&gt;WHERE-&gt;GROUP BY-&gt;HAVING-&gt;SELECT-&gt;ORDER BY</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FROM-&gt;GROUP BY-&gt;WHERE-&gt;HAVING-&gt;SELECT-&gt;ORDER BY</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FROM-&gt;WHERE-&gt;GROUP BY-&gt;HAVING-&gt;ORDER BY-&gt;SELECT</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FROM-&gt;WHERE-&gt;ORDER BY-&gt;GROUP BY-&gt;HAVING-&gt;SELECT</w:t>
      </w:r>
    </w:p>
    <w:p>
      <w:pPr>
        <w:framePr w:w="0" w:wrap="auto" w:vAnchor="margin" w:hAnchor="text" w:yAlign="inline"/>
        <w:numPr>
          <w:ilvl w:val="0"/>
          <w:numId w:val="0"/>
        </w:numPr>
        <w:ind w:leftChars="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numPr>
          <w:ilvl w:val="0"/>
          <w:numId w:val="0"/>
        </w:numPr>
        <w:ind w:leftChars="0"/>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61、以下那个选项不会使索引失效（ ）</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使用like关键字</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B．条件不包含or</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C．查询条件使用函数在索引列上</w:t>
      </w:r>
    </w:p>
    <w:p>
      <w:pPr>
        <w:framePr w:w="0" w:wrap="auto" w:vAnchor="margin" w:hAnchor="text" w:yAlign="inline"/>
        <w:numPr>
          <w:ilvl w:val="0"/>
          <w:numId w:val="0"/>
        </w:numPr>
        <w:ind w:leftChars="0"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条件中包含&lt;&gt;</w:t>
      </w:r>
    </w:p>
    <w:p>
      <w:pPr>
        <w:framePr w:w="0" w:wrap="auto" w:vAnchor="margin" w:hAnchor="text" w:yAlign="inline"/>
        <w:numPr>
          <w:ilvl w:val="0"/>
          <w:numId w:val="0"/>
        </w:numPr>
        <w:ind w:leftChars="0"/>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62、页高速缓存是Linux kerne使用的主要的磁盘缓存技术。它允许系统把存放在磁盘上的一些数据保留在内存中，以便减少对磁盘的访问。进程对页高速缓存区中的数据修改之后，数据页被标记为“脏数据”在下列哪些条件下，脏数据不会被写入磁盘？（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页高速缓存空间不足</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突然断电</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变脏以来，太久没有过更新</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通过系统调用（sync（），fsync（），fdataasync（））</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63、在UNIX系统中，目录结构采用（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单级目录结构</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二级目录结构</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单纯树形目录结构</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带链接树形目录结构</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64、什么是内存抖动（Thrashing）（ ）</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非常频繁的换页活动</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非常高的CPU执行活动</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一个极长的执行进程</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一个极大的虚拟内存</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65、在所有非抢占CPU调度算法中，系统平均响应时间最优的是：（）</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A. 实时调度算法</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B. 短任务优先算法</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C. 时间片轮转算法</w:t>
      </w:r>
    </w:p>
    <w:p>
      <w:pPr>
        <w:framePr w:w="0" w:wrap="auto" w:vAnchor="margin" w:hAnchor="text" w:yAlign="inline"/>
        <w:ind w:firstLine="240" w:firstLineChars="100"/>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D. 先来先服务算法</w:t>
      </w: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pStyle w:val="3"/>
        <w:framePr/>
        <w:shd w:val="clear" w:color="auto" w:fill="auto"/>
        <w:spacing w:line="240" w:lineRule="auto"/>
        <w:rPr>
          <w:rFonts w:hint="eastAsia" w:ascii="Times New Roman" w:hAnsi="Times New Roman" w:eastAsia="宋体"/>
          <w:color w:val="000000" w:themeColor="text1"/>
          <w:rtl w:val="0"/>
          <w:lang w:val="zh-TW" w:eastAsia="zh-TW"/>
          <w14:textFill>
            <w14:solidFill>
              <w14:schemeClr w14:val="tx1"/>
            </w14:solidFill>
          </w14:textFill>
        </w:rPr>
      </w:pPr>
      <w:r>
        <w:rPr>
          <w:rFonts w:hint="eastAsia" w:ascii="Times New Roman" w:hAnsi="Times New Roman" w:eastAsia="宋体"/>
          <w:color w:val="000000" w:themeColor="text1"/>
          <w:rtl w:val="0"/>
          <w:lang w:val="zh-CN" w:eastAsia="zh-CN"/>
          <w14:textFill>
            <w14:solidFill>
              <w14:schemeClr w14:val="tx1"/>
            </w14:solidFill>
          </w14:textFill>
        </w:rPr>
        <w:t>二、简答题</w:t>
      </w:r>
    </w:p>
    <w:p>
      <w:pPr>
        <w:framePr w:w="0" w:wrap="auto" w:vAnchor="margin" w:hAnchor="text" w:yAlign="inline"/>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6</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6、请写出String、Stringbuffer和Stringbuilder得区别？</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6</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7、Java中的方法覆盖(Overriding)和方法重载(Overloading)是什么意思？</w:t>
      </w: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hint="eastAsia"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6</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8、请写出</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 xml:space="preserve">Springboot </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5个</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fldChar w:fldCharType="begin"/>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instrText xml:space="preserve"> HYPERLINK "https://www.cnblogs.com/m4tech/p/6610301.html" </w:instrTex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fldChar w:fldCharType="separate"/>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常用</w:t>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的</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t>注解</w:t>
      </w:r>
      <w:r>
        <w:rPr>
          <w:rFonts w:ascii="Times New Roman" w:hAnsi="Times New Roman" w:eastAsia="宋体" w:cs="宋体"/>
          <w:b/>
          <w:bCs/>
          <w:color w:val="000000" w:themeColor="text1"/>
          <w:kern w:val="0"/>
          <w:szCs w:val="21"/>
          <w:shd w:val="clear" w:color="auto" w:fill="FFFFFF"/>
          <w:lang w:bidi="ar"/>
          <w14:textFill>
            <w14:solidFill>
              <w14:schemeClr w14:val="tx1"/>
            </w14:solidFill>
          </w14:textFill>
        </w:rPr>
        <w:fldChar w:fldCharType="end"/>
      </w:r>
      <w:r>
        <w:rPr>
          <w:rFonts w:hint="eastAsia" w:ascii="Times New Roman" w:hAnsi="Times New Roman" w:eastAsia="宋体" w:cs="宋体"/>
          <w:b/>
          <w:bCs/>
          <w:color w:val="000000" w:themeColor="text1"/>
          <w:kern w:val="0"/>
          <w:szCs w:val="21"/>
          <w:shd w:val="clear" w:color="auto" w:fill="FFFFFF"/>
          <w:lang w:bidi="ar"/>
          <w14:textFill>
            <w14:solidFill>
              <w14:schemeClr w14:val="tx1"/>
            </w14:solidFill>
          </w14:textFill>
        </w:rPr>
        <w:t>，并写出注解的作用。</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pPr>
      <w:r>
        <w:rPr>
          <w:rFonts w:hint="eastAsia"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69、</w:t>
      </w:r>
      <w:r>
        <w:rPr>
          <w:rFonts w:ascii="Times New Roman" w:hAnsi="Times New Roman" w:eastAsia="宋体" w:cs="宋体"/>
          <w:b/>
          <w:bCs/>
          <w:color w:val="000000" w:themeColor="text1"/>
          <w:kern w:val="0"/>
          <w:szCs w:val="21"/>
          <w:shd w:val="clear" w:color="auto" w:fill="FFFFFF"/>
          <w:lang w:val="en-US" w:eastAsia="zh-CN" w:bidi="ar"/>
          <w14:textFill>
            <w14:solidFill>
              <w14:schemeClr w14:val="tx1"/>
            </w14:solidFill>
          </w14:textFill>
        </w:rPr>
        <w:t>Spring Boot有哪些优点？</w:t>
      </w: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color w:val="000000" w:themeColor="text1"/>
          <w:kern w:val="0"/>
          <w:szCs w:val="21"/>
          <w:shd w:val="clear" w:color="auto" w:fill="FFFFFF"/>
          <w:lang w:bidi="ar"/>
          <w14:textFill>
            <w14:solidFill>
              <w14:schemeClr w14:val="tx1"/>
            </w14:solidFill>
          </w14:textFill>
        </w:rPr>
      </w:pPr>
    </w:p>
    <w:p>
      <w:pPr>
        <w:framePr w:w="0" w:wrap="auto" w:vAnchor="margin" w:hAnchor="text" w:yAlign="inline"/>
        <w:rPr>
          <w:rFonts w:ascii="Times New Roman" w:hAnsi="Times New Roman" w:eastAsia="宋体" w:cs="宋体"/>
          <w:b/>
          <w:bCs/>
          <w:i w:val="0"/>
          <w:iCs w:val="0"/>
          <w:color w:val="000000" w:themeColor="text1"/>
          <w:sz w:val="21"/>
          <w:szCs w:val="21"/>
          <w:shd w:val="clear" w:color="auto" w:fill="FFFFFF"/>
          <w:lang w:bidi="ar"/>
          <w14:textFill>
            <w14:solidFill>
              <w14:schemeClr w14:val="tx1"/>
            </w14:solidFill>
          </w14:textFill>
        </w:rPr>
      </w:pPr>
      <w:r>
        <w:rPr>
          <w:rFonts w:ascii="Times New Roman" w:hAnsi="Times New Roman" w:eastAsia="宋体" w:cs="宋体"/>
          <w:color w:val="000000" w:themeColor="text1"/>
          <w:kern w:val="0"/>
          <w:szCs w:val="21"/>
          <w:shd w:val="clear" w:color="auto" w:fill="FFFFFF"/>
          <w:lang w:bidi="ar"/>
          <w14:textFill>
            <w14:solidFill>
              <w14:schemeClr w14:val="tx1"/>
            </w14:solidFill>
          </w14:textFill>
        </w:rPr>
        <w:fldChar w:fldCharType="begin"/>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instrText xml:space="preserve"> HYPERLINK "javascript:void(0);" \o "复制代码" </w:instrText>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fldChar w:fldCharType="separate"/>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br w:type="textWrapping"/>
      </w:r>
      <w:r>
        <w:rPr>
          <w:rFonts w:ascii="Times New Roman" w:hAnsi="Times New Roman" w:eastAsia="宋体" w:cs="宋体"/>
          <w:color w:val="000000" w:themeColor="text1"/>
          <w:kern w:val="0"/>
          <w:szCs w:val="21"/>
          <w:shd w:val="clear" w:color="auto" w:fill="FFFFFF"/>
          <w:lang w:bidi="ar"/>
          <w14:textFill>
            <w14:solidFill>
              <w14:schemeClr w14:val="tx1"/>
            </w14:solidFill>
          </w14:textFill>
        </w:rPr>
        <w:fldChar w:fldCharType="end"/>
      </w:r>
      <w:r>
        <w:rPr>
          <w:rFonts w:hint="eastAsia" w:ascii="Times New Roman" w:hAnsi="Times New Roman" w:eastAsia="宋体" w:cs="宋体"/>
          <w:b/>
          <w:bCs/>
          <w:i w:val="0"/>
          <w:iCs w:val="0"/>
          <w:color w:val="000000" w:themeColor="text1"/>
          <w:kern w:val="0"/>
          <w:szCs w:val="21"/>
          <w:shd w:val="clear" w:color="auto" w:fill="FFFFFF"/>
          <w:lang w:val="en-US" w:eastAsia="zh-CN" w:bidi="ar"/>
          <w14:textFill>
            <w14:solidFill>
              <w14:schemeClr w14:val="tx1"/>
            </w14:solidFill>
          </w14:textFill>
        </w:rPr>
        <w:t>7</w:t>
      </w:r>
      <w:r>
        <w:rPr>
          <w:rFonts w:hint="eastAsia" w:ascii="Times New Roman" w:hAnsi="Times New Roman" w:eastAsia="宋体" w:cs="宋体"/>
          <w:b/>
          <w:bCs/>
          <w:i w:val="0"/>
          <w:iCs w:val="0"/>
          <w:color w:val="000000" w:themeColor="text1"/>
          <w:sz w:val="21"/>
          <w:szCs w:val="21"/>
          <w:shd w:val="clear" w:color="auto" w:fill="FFFFFF"/>
          <w:lang w:bidi="ar"/>
          <w14:textFill>
            <w14:solidFill>
              <w14:schemeClr w14:val="tx1"/>
            </w14:solidFill>
          </w14:textFill>
        </w:rPr>
        <w:t>0</w:t>
      </w:r>
      <w:r>
        <w:rPr>
          <w:rFonts w:ascii="Times New Roman" w:hAnsi="Times New Roman" w:eastAsia="宋体" w:cs="宋体"/>
          <w:b/>
          <w:bCs/>
          <w:i w:val="0"/>
          <w:iCs w:val="0"/>
          <w:color w:val="000000" w:themeColor="text1"/>
          <w:sz w:val="21"/>
          <w:szCs w:val="21"/>
          <w:shd w:val="clear" w:color="auto" w:fill="FFFFFF"/>
          <w:lang w:bidi="ar"/>
          <w14:textFill>
            <w14:solidFill>
              <w14:schemeClr w14:val="tx1"/>
            </w14:solidFill>
          </w14:textFill>
        </w:rPr>
        <w:t>、</w:t>
      </w:r>
      <w:r>
        <w:rPr>
          <w:rFonts w:hint="eastAsia" w:ascii="Times New Roman" w:hAnsi="Times New Roman" w:eastAsia="宋体" w:cs="宋体"/>
          <w:b/>
          <w:bCs/>
          <w:i w:val="0"/>
          <w:iCs w:val="0"/>
          <w:color w:val="000000" w:themeColor="text1"/>
          <w:sz w:val="21"/>
          <w:szCs w:val="21"/>
          <w:shd w:val="clear" w:color="auto" w:fill="FFFFFF"/>
          <w:lang w:bidi="ar"/>
          <w14:textFill>
            <w14:solidFill>
              <w14:schemeClr w14:val="tx1"/>
            </w14:solidFill>
          </w14:textFill>
        </w:rPr>
        <w:t>什么是微服务？</w:t>
      </w:r>
      <w:r>
        <w:rPr>
          <w:rFonts w:ascii="Times New Roman" w:hAnsi="Times New Roman" w:eastAsia="宋体" w:cs="宋体"/>
          <w:b/>
          <w:bCs/>
          <w:i w:val="0"/>
          <w:iCs w:val="0"/>
          <w:color w:val="000000" w:themeColor="text1"/>
          <w:sz w:val="21"/>
          <w:szCs w:val="21"/>
          <w:shd w:val="clear" w:color="auto" w:fill="FFFFFF"/>
          <w:lang w:bidi="ar"/>
          <w14:textFill>
            <w14:solidFill>
              <w14:schemeClr w14:val="tx1"/>
            </w14:solidFill>
          </w14:textFill>
        </w:rPr>
        <w:t>微服务的优缺点是什么？</w:t>
      </w: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71、Java中的wait()方法和sleep()方法的区别是什么？</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r>
        <w:rPr>
          <w:rFonts w:hint="eastAsia" w:ascii="Times New Roman" w:hAnsi="Times New Roman" w:eastAsia="宋体"/>
          <w:color w:val="000000" w:themeColor="text1"/>
          <w:lang w:val="en-US" w:eastAsia="zh-CN"/>
          <w14:textFill>
            <w14:solidFill>
              <w14:schemeClr w14:val="tx1"/>
            </w14:solidFill>
          </w14:textFill>
        </w:rPr>
        <w:t xml:space="preserve">    </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72、</w:t>
      </w:r>
      <w:r>
        <w:rPr>
          <w:rFonts w:hint="default" w:ascii="Times New Roman" w:hAnsi="Times New Roman" w:eastAsia="宋体"/>
          <w:b/>
          <w:bCs/>
          <w:color w:val="000000" w:themeColor="text1"/>
          <w:lang w:val="en-US" w:eastAsia="zh-CN"/>
          <w14:textFill>
            <w14:solidFill>
              <w14:schemeClr w14:val="tx1"/>
            </w14:solidFill>
          </w14:textFill>
        </w:rPr>
        <w:t>简单解释TCP和UDP协议的区别</w:t>
      </w:r>
      <w:r>
        <w:rPr>
          <w:rFonts w:hint="eastAsia" w:ascii="Times New Roman" w:hAnsi="Times New Roman" w:eastAsia="宋体"/>
          <w:b/>
          <w:bCs/>
          <w:color w:val="000000" w:themeColor="text1"/>
          <w:lang w:val="en-US" w:eastAsia="zh-CN"/>
          <w14:textFill>
            <w14:solidFill>
              <w14:schemeClr w14:val="tx1"/>
            </w14:solidFill>
          </w14:textFill>
        </w:rPr>
        <w:t>？</w:t>
      </w: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lang w:val="en-US" w:eastAsia="zh-CN"/>
          <w14:textFill>
            <w14:solidFill>
              <w14:schemeClr w14:val="tx1"/>
            </w14:solidFill>
          </w14:textFill>
        </w:rPr>
      </w:pPr>
    </w:p>
    <w:p>
      <w:pPr>
        <w:framePr w:w="0" w:wrap="auto" w:vAnchor="margin" w:hAnchor="text" w:yAlign="inline"/>
        <w:rPr>
          <w:rFonts w:hint="default" w:ascii="Times New Roman" w:hAnsi="Times New Roman" w:eastAsia="宋体" w:cs="Arial"/>
          <w:b/>
          <w:bCs/>
          <w:i w:val="0"/>
          <w:caps w:val="0"/>
          <w:color w:val="000000" w:themeColor="text1"/>
          <w:spacing w:val="0"/>
          <w:sz w:val="24"/>
          <w:szCs w:val="24"/>
          <w:shd w:val="clear" w:fill="FFFFFF"/>
          <w14:textFill>
            <w14:solidFill>
              <w14:schemeClr w14:val="tx1"/>
            </w14:solidFill>
          </w14:textFill>
        </w:rPr>
      </w:pPr>
      <w:r>
        <w:rPr>
          <w:rFonts w:hint="eastAsia" w:ascii="Times New Roman" w:hAnsi="Times New Roman" w:eastAsia="宋体"/>
          <w:b/>
          <w:bCs/>
          <w:color w:val="000000" w:themeColor="text1"/>
          <w:lang w:val="en-US" w:eastAsia="zh-CN"/>
          <w14:textFill>
            <w14:solidFill>
              <w14:schemeClr w14:val="tx1"/>
            </w14:solidFill>
          </w14:textFill>
        </w:rPr>
        <w:t>73、睡眠排序（Sleep Sort）：构造n个线程，它们和这n个数一一对应。初始化后，线程们开始睡眠，等到对应的数那么多个时间单位后各自醒来，然后输出它对应的数。使用JAVA实现此排序，</w:t>
      </w:r>
      <w:r>
        <w:rPr>
          <w:rFonts w:ascii="Times New Roman" w:hAnsi="Times New Roman" w:eastAsia="宋体" w:cs="Arial"/>
          <w:b/>
          <w:bCs/>
          <w:i w:val="0"/>
          <w:caps w:val="0"/>
          <w:color w:val="000000" w:themeColor="text1"/>
          <w:spacing w:val="0"/>
          <w:sz w:val="24"/>
          <w:szCs w:val="24"/>
          <w:shd w:val="clear" w:fill="FFFFFF"/>
          <w14:textFill>
            <w14:solidFill>
              <w14:schemeClr w14:val="tx1"/>
            </w14:solidFill>
          </w14:textFill>
        </w:rPr>
        <w:t>输入：n个待排序的</w:t>
      </w:r>
      <w:r>
        <w:rPr>
          <w:rFonts w:hint="eastAsia" w:ascii="Times New Roman" w:hAnsi="Times New Roman" w:eastAsia="宋体" w:cs="Arial"/>
          <w:b/>
          <w:bCs/>
          <w:i w:val="0"/>
          <w:caps w:val="0"/>
          <w:color w:val="000000" w:themeColor="text1"/>
          <w:spacing w:val="0"/>
          <w:sz w:val="24"/>
          <w:szCs w:val="24"/>
          <w:shd w:val="clear" w:fill="FFFFFF"/>
          <w:lang w:eastAsia="zh-CN"/>
          <w14:textFill>
            <w14:solidFill>
              <w14:schemeClr w14:val="tx1"/>
            </w14:solidFill>
          </w14:textFill>
        </w:rPr>
        <w:t>正整</w:t>
      </w:r>
      <w:r>
        <w:rPr>
          <w:rFonts w:ascii="Times New Roman" w:hAnsi="Times New Roman" w:eastAsia="宋体" w:cs="Arial"/>
          <w:b/>
          <w:bCs/>
          <w:i w:val="0"/>
          <w:caps w:val="0"/>
          <w:color w:val="000000" w:themeColor="text1"/>
          <w:spacing w:val="0"/>
          <w:sz w:val="24"/>
          <w:szCs w:val="24"/>
          <w:shd w:val="clear" w:fill="FFFFFF"/>
          <w14:textFill>
            <w14:solidFill>
              <w14:schemeClr w14:val="tx1"/>
            </w14:solidFill>
          </w14:textFill>
        </w:rPr>
        <w:t>数组成的数组</w:t>
      </w:r>
      <w:r>
        <w:rPr>
          <w:rFonts w:hint="eastAsia" w:ascii="Times New Roman" w:hAnsi="Times New Roman" w:eastAsia="宋体" w:cs="Arial"/>
          <w:b/>
          <w:bCs/>
          <w:i w:val="0"/>
          <w:caps w:val="0"/>
          <w:color w:val="000000" w:themeColor="text1"/>
          <w:spacing w:val="0"/>
          <w:sz w:val="24"/>
          <w:szCs w:val="24"/>
          <w:shd w:val="clear" w:fill="FFFFFF"/>
          <w:lang w:eastAsia="zh-CN"/>
          <w14:textFill>
            <w14:solidFill>
              <w14:schemeClr w14:val="tx1"/>
            </w14:solidFill>
          </w14:textFill>
        </w:rPr>
        <w:t>；</w:t>
      </w:r>
      <w:r>
        <w:rPr>
          <w:rFonts w:hint="default" w:ascii="Times New Roman" w:hAnsi="Times New Roman" w:eastAsia="宋体" w:cs="Arial"/>
          <w:b/>
          <w:bCs/>
          <w:i w:val="0"/>
          <w:caps w:val="0"/>
          <w:color w:val="000000" w:themeColor="text1"/>
          <w:spacing w:val="0"/>
          <w:sz w:val="24"/>
          <w:szCs w:val="24"/>
          <w:shd w:val="clear" w:fill="FFFFFF"/>
          <w14:textFill>
            <w14:solidFill>
              <w14:schemeClr w14:val="tx1"/>
            </w14:solidFill>
          </w14:textFill>
        </w:rPr>
        <w:t>输出：按顺序从小到大排列好的数组。</w:t>
      </w: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p>
    <w:p>
      <w:pPr>
        <w:framePr w:w="0" w:wrap="auto" w:vAnchor="margin" w:hAnchor="text" w:yAlign="inline"/>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br w:type="page"/>
      </w:r>
    </w:p>
    <w:p>
      <w:pPr>
        <w:pStyle w:val="2"/>
        <w:framePr/>
        <w:shd w:val="clear" w:color="auto" w:fill="auto"/>
        <w:spacing w:line="240" w:lineRule="auto"/>
        <w:jc w:val="center"/>
        <w:rPr>
          <w:rFonts w:hint="eastAsia" w:ascii="Times New Roman" w:hAnsi="Times New Roman" w:eastAsia="宋体"/>
          <w:color w:val="000000" w:themeColor="text1"/>
          <w:rtl w:val="0"/>
          <w:lang w:val="en-US" w:eastAsia="zh-CN"/>
          <w14:textFill>
            <w14:solidFill>
              <w14:schemeClr w14:val="tx1"/>
            </w14:solidFill>
          </w14:textFill>
        </w:rPr>
      </w:pPr>
      <w:r>
        <w:rPr>
          <w:rFonts w:hint="eastAsia" w:ascii="Times New Roman" w:hAnsi="Times New Roman" w:eastAsia="宋体"/>
          <w:color w:val="000000" w:themeColor="text1"/>
          <w:rtl w:val="0"/>
          <w:lang w:val="en-US" w:eastAsia="zh-CN"/>
          <w14:textFill>
            <w14:solidFill>
              <w14:schemeClr w14:val="tx1"/>
            </w14:solidFill>
          </w14:textFill>
        </w:rPr>
        <w:t>发布运维</w:t>
      </w:r>
    </w:p>
    <w:p>
      <w:pPr>
        <w:pStyle w:val="3"/>
        <w:framePr/>
        <w:shd w:val="clear" w:color="auto" w:fill="auto"/>
        <w:spacing w:line="240" w:lineRule="auto"/>
        <w:rPr>
          <w:rFonts w:hint="eastAsia" w:ascii="Times New Roman" w:hAnsi="Times New Roman" w:eastAsia="宋体"/>
          <w:color w:val="000000" w:themeColor="text1"/>
          <w:rtl w:val="0"/>
          <w:lang w:val="zh-CN" w:eastAsia="zh-CN"/>
          <w14:textFill>
            <w14:solidFill>
              <w14:schemeClr w14:val="tx1"/>
            </w14:solidFill>
          </w14:textFill>
        </w:rPr>
      </w:pPr>
      <w:r>
        <w:rPr>
          <w:rFonts w:hint="eastAsia" w:ascii="Times New Roman" w:hAnsi="Times New Roman" w:eastAsia="宋体"/>
          <w:color w:val="000000" w:themeColor="text1"/>
          <w:rtl w:val="0"/>
          <w:lang w:val="zh-CN" w:eastAsia="zh-CN"/>
          <w14:textFill>
            <w14:solidFill>
              <w14:schemeClr w14:val="tx1"/>
            </w14:solidFill>
          </w14:textFill>
        </w:rPr>
        <w:t>一、选择题</w:t>
      </w:r>
    </w:p>
    <w:p>
      <w:pPr>
        <w:pStyle w:val="9"/>
        <w:framePr/>
        <w:numPr>
          <w:ilvl w:val="0"/>
          <w:numId w:val="55"/>
        </w:numPr>
        <w:ind w:left="360" w:firstLineChars="0"/>
        <w:rPr>
          <w:rFonts w:ascii="Times New Roman" w:hAnsi="Times New Roman" w:eastAsia="宋体"/>
        </w:rPr>
      </w:pPr>
      <w:r>
        <w:rPr>
          <w:rFonts w:hint="eastAsia" w:ascii="Times New Roman" w:hAnsi="Times New Roman" w:eastAsia="宋体"/>
        </w:rPr>
        <w:t>当前项目交付的部署的方式？</w:t>
      </w:r>
    </w:p>
    <w:p>
      <w:pPr>
        <w:pStyle w:val="9"/>
        <w:framePr/>
        <w:numPr>
          <w:ilvl w:val="0"/>
          <w:numId w:val="56"/>
        </w:numPr>
        <w:ind w:left="410" w:leftChars="171" w:firstLineChars="0"/>
        <w:rPr>
          <w:rFonts w:ascii="Times New Roman" w:hAnsi="Times New Roman" w:eastAsia="宋体"/>
        </w:rPr>
      </w:pPr>
      <w:r>
        <w:rPr>
          <w:rFonts w:hint="eastAsia" w:ascii="Times New Roman" w:hAnsi="Times New Roman" w:eastAsia="宋体"/>
        </w:rPr>
        <w:t xml:space="preserve">直接运行jar包 </w:t>
      </w:r>
      <w:r>
        <w:rPr>
          <w:rFonts w:ascii="Times New Roman" w:hAnsi="Times New Roman" w:eastAsia="宋体"/>
        </w:rPr>
        <w:t xml:space="preserve"> B</w:t>
      </w:r>
      <w:r>
        <w:rPr>
          <w:rFonts w:hint="eastAsia" w:ascii="Times New Roman" w:hAnsi="Times New Roman" w:eastAsia="宋体"/>
        </w:rPr>
        <w:t xml:space="preserve">、容器部署 </w:t>
      </w:r>
      <w:r>
        <w:rPr>
          <w:rFonts w:ascii="Times New Roman" w:hAnsi="Times New Roman" w:eastAsia="宋体"/>
        </w:rPr>
        <w:t>C</w:t>
      </w:r>
      <w:r>
        <w:rPr>
          <w:rFonts w:hint="eastAsia" w:ascii="Times New Roman" w:hAnsi="Times New Roman" w:eastAsia="宋体"/>
        </w:rPr>
        <w:t xml:space="preserve">、直接源码执行 </w:t>
      </w:r>
      <w:r>
        <w:rPr>
          <w:rFonts w:ascii="Times New Roman" w:hAnsi="Times New Roman" w:eastAsia="宋体"/>
        </w:rPr>
        <w:t>D</w:t>
      </w:r>
      <w:r>
        <w:rPr>
          <w:rFonts w:hint="eastAsia" w:ascii="Times New Roman" w:hAnsi="Times New Roman" w:eastAsia="宋体"/>
        </w:rPr>
        <w:t>、以上都不是</w:t>
      </w:r>
    </w:p>
    <w:p>
      <w:pPr>
        <w:pStyle w:val="9"/>
        <w:framePr/>
        <w:numPr>
          <w:ilvl w:val="0"/>
          <w:numId w:val="56"/>
        </w:numPr>
        <w:ind w:left="410" w:leftChars="171" w:firstLineChars="0"/>
        <w:rPr>
          <w:rFonts w:ascii="Times New Roman" w:hAnsi="Times New Roman" w:eastAsia="宋体"/>
        </w:rPr>
      </w:pPr>
    </w:p>
    <w:p>
      <w:pPr>
        <w:pStyle w:val="9"/>
        <w:framePr/>
        <w:numPr>
          <w:ilvl w:val="0"/>
          <w:numId w:val="55"/>
        </w:numPr>
        <w:ind w:left="360" w:firstLineChars="0"/>
        <w:rPr>
          <w:rFonts w:ascii="Times New Roman" w:hAnsi="Times New Roman" w:eastAsia="宋体"/>
        </w:rPr>
      </w:pPr>
      <w:r>
        <w:rPr>
          <w:rFonts w:hint="eastAsia" w:ascii="Times New Roman" w:hAnsi="Times New Roman" w:eastAsia="宋体"/>
        </w:rPr>
        <w:t>重启云服务中应用服务方式？</w:t>
      </w:r>
    </w:p>
    <w:p>
      <w:pPr>
        <w:pStyle w:val="9"/>
        <w:framePr/>
        <w:numPr>
          <w:ilvl w:val="0"/>
          <w:numId w:val="57"/>
        </w:numPr>
        <w:ind w:left="410" w:leftChars="171" w:firstLineChars="0"/>
        <w:rPr>
          <w:rFonts w:ascii="Times New Roman" w:hAnsi="Times New Roman" w:eastAsia="宋体"/>
        </w:rPr>
      </w:pPr>
      <w:r>
        <w:rPr>
          <w:rFonts w:hint="eastAsia" w:ascii="Times New Roman" w:hAnsi="Times New Roman" w:eastAsia="宋体"/>
        </w:rPr>
        <w:t>kubectl</w:t>
      </w:r>
      <w:r>
        <w:rPr>
          <w:rFonts w:ascii="Times New Roman" w:hAnsi="Times New Roman" w:eastAsia="宋体"/>
        </w:rPr>
        <w:t xml:space="preserve"> delete </w:t>
      </w:r>
      <w:r>
        <w:rPr>
          <w:rFonts w:hint="eastAsia" w:ascii="Times New Roman" w:hAnsi="Times New Roman" w:eastAsia="宋体"/>
        </w:rPr>
        <w:t>pod</w:t>
      </w:r>
      <w:r>
        <w:rPr>
          <w:rFonts w:ascii="Times New Roman" w:hAnsi="Times New Roman" w:eastAsia="宋体"/>
        </w:rPr>
        <w:t xml:space="preserve"> podname</w:t>
      </w:r>
    </w:p>
    <w:p>
      <w:pPr>
        <w:pStyle w:val="9"/>
        <w:framePr/>
        <w:numPr>
          <w:ilvl w:val="0"/>
          <w:numId w:val="57"/>
        </w:numPr>
        <w:ind w:left="410" w:leftChars="171" w:firstLineChars="0"/>
        <w:rPr>
          <w:rFonts w:ascii="Times New Roman" w:hAnsi="Times New Roman" w:eastAsia="宋体"/>
        </w:rPr>
      </w:pPr>
      <w:r>
        <w:rPr>
          <w:rFonts w:hint="eastAsia" w:ascii="Times New Roman" w:hAnsi="Times New Roman" w:eastAsia="宋体"/>
        </w:rPr>
        <w:t>d</w:t>
      </w:r>
      <w:r>
        <w:rPr>
          <w:rFonts w:ascii="Times New Roman" w:hAnsi="Times New Roman" w:eastAsia="宋体"/>
        </w:rPr>
        <w:t>ocker restart dockername</w:t>
      </w:r>
    </w:p>
    <w:p>
      <w:pPr>
        <w:pStyle w:val="9"/>
        <w:framePr/>
        <w:numPr>
          <w:ilvl w:val="0"/>
          <w:numId w:val="57"/>
        </w:numPr>
        <w:ind w:left="410" w:leftChars="171" w:firstLineChars="0"/>
        <w:rPr>
          <w:rFonts w:ascii="Times New Roman" w:hAnsi="Times New Roman" w:eastAsia="宋体"/>
        </w:rPr>
      </w:pPr>
      <w:r>
        <w:rPr>
          <w:rFonts w:hint="eastAsia" w:ascii="Times New Roman" w:hAnsi="Times New Roman" w:eastAsia="宋体"/>
        </w:rPr>
        <w:t>d</w:t>
      </w:r>
      <w:r>
        <w:rPr>
          <w:rFonts w:ascii="Times New Roman" w:hAnsi="Times New Roman" w:eastAsia="宋体"/>
        </w:rPr>
        <w:t xml:space="preserve">ocker run </w:t>
      </w:r>
      <w:r>
        <w:rPr>
          <w:rFonts w:hint="eastAsia" w:ascii="Times New Roman" w:hAnsi="Times New Roman" w:eastAsia="宋体"/>
        </w:rPr>
        <w:t>imagename</w:t>
      </w:r>
    </w:p>
    <w:p>
      <w:pPr>
        <w:pStyle w:val="9"/>
        <w:framePr/>
        <w:numPr>
          <w:ilvl w:val="0"/>
          <w:numId w:val="57"/>
        </w:numPr>
        <w:ind w:left="410" w:leftChars="171" w:firstLineChars="0"/>
        <w:rPr>
          <w:rFonts w:ascii="Times New Roman" w:hAnsi="Times New Roman" w:eastAsia="宋体"/>
        </w:rPr>
      </w:pPr>
      <w:r>
        <w:rPr>
          <w:rFonts w:ascii="Times New Roman" w:hAnsi="Times New Roman" w:eastAsia="宋体"/>
        </w:rPr>
        <w:t>kubectl restart podname</w:t>
      </w:r>
    </w:p>
    <w:p>
      <w:pPr>
        <w:pStyle w:val="9"/>
        <w:framePr/>
        <w:numPr>
          <w:ilvl w:val="0"/>
          <w:numId w:val="57"/>
        </w:numPr>
        <w:ind w:left="410" w:leftChars="171" w:firstLineChars="0"/>
        <w:rPr>
          <w:rFonts w:ascii="Times New Roman" w:hAnsi="Times New Roman" w:eastAsia="宋体"/>
        </w:rPr>
      </w:pPr>
    </w:p>
    <w:p>
      <w:pPr>
        <w:pStyle w:val="9"/>
        <w:framePr/>
        <w:numPr>
          <w:ilvl w:val="0"/>
          <w:numId w:val="55"/>
        </w:numPr>
        <w:ind w:left="360" w:firstLineChars="0"/>
        <w:rPr>
          <w:rFonts w:ascii="Times New Roman" w:hAnsi="Times New Roman" w:eastAsia="宋体"/>
        </w:rPr>
      </w:pPr>
      <w:r>
        <w:rPr>
          <w:rFonts w:hint="eastAsia" w:ascii="Times New Roman" w:hAnsi="Times New Roman" w:eastAsia="宋体"/>
          <w:lang w:eastAsia="zh-CN"/>
        </w:rPr>
        <w:t>视综应用上微云操作中，以下哪个说法错误</w:t>
      </w:r>
      <w:r>
        <w:rPr>
          <w:rFonts w:hint="eastAsia" w:ascii="Times New Roman" w:hAnsi="Times New Roman" w:eastAsia="宋体"/>
        </w:rPr>
        <w:t>？</w:t>
      </w:r>
    </w:p>
    <w:p>
      <w:pPr>
        <w:pStyle w:val="9"/>
        <w:framePr/>
        <w:numPr>
          <w:ilvl w:val="0"/>
          <w:numId w:val="58"/>
        </w:numPr>
        <w:ind w:left="410" w:leftChars="171" w:firstLineChars="0"/>
        <w:rPr>
          <w:rFonts w:ascii="Times New Roman" w:hAnsi="Times New Roman" w:eastAsia="宋体"/>
        </w:rPr>
      </w:pPr>
      <w:r>
        <w:rPr>
          <w:rFonts w:hint="eastAsia" w:ascii="Times New Roman" w:hAnsi="Times New Roman" w:eastAsia="宋体"/>
          <w:lang w:eastAsia="zh-CN"/>
        </w:rPr>
        <w:t>提前加载镜像，镜像名字和标签名需要和contianer.yaml文件中相匹配。</w:t>
      </w:r>
    </w:p>
    <w:p>
      <w:pPr>
        <w:pStyle w:val="9"/>
        <w:framePr/>
        <w:numPr>
          <w:ilvl w:val="0"/>
          <w:numId w:val="58"/>
        </w:numPr>
        <w:ind w:left="410" w:leftChars="171" w:firstLineChars="0"/>
        <w:rPr>
          <w:rFonts w:ascii="Times New Roman" w:hAnsi="Times New Roman" w:eastAsia="宋体"/>
        </w:rPr>
      </w:pPr>
      <w:r>
        <w:rPr>
          <w:rFonts w:hint="eastAsia" w:ascii="Times New Roman" w:hAnsi="Times New Roman" w:eastAsia="宋体"/>
          <w:lang w:eastAsia="zh-CN"/>
        </w:rPr>
        <w:t>配置文件放入镜像中，进去到容器中修改配置文件。</w:t>
      </w:r>
    </w:p>
    <w:p>
      <w:pPr>
        <w:pStyle w:val="9"/>
        <w:framePr/>
        <w:numPr>
          <w:ilvl w:val="0"/>
          <w:numId w:val="58"/>
        </w:numPr>
        <w:ind w:left="410" w:leftChars="171" w:firstLineChars="0"/>
        <w:rPr>
          <w:rFonts w:ascii="Times New Roman" w:hAnsi="Times New Roman" w:eastAsia="宋体"/>
        </w:rPr>
      </w:pPr>
      <w:r>
        <w:rPr>
          <w:rFonts w:hint="eastAsia" w:ascii="Times New Roman" w:hAnsi="Times New Roman" w:eastAsia="宋体"/>
          <w:lang w:eastAsia="zh-CN"/>
        </w:rPr>
        <w:t>配置文件从过挂载方式，挂载到容器内部。</w:t>
      </w:r>
    </w:p>
    <w:p>
      <w:pPr>
        <w:pStyle w:val="9"/>
        <w:framePr/>
        <w:numPr>
          <w:ilvl w:val="0"/>
          <w:numId w:val="58"/>
        </w:numPr>
        <w:ind w:left="410" w:leftChars="171" w:firstLineChars="0"/>
        <w:rPr>
          <w:rFonts w:ascii="Times New Roman" w:hAnsi="Times New Roman" w:eastAsia="宋体"/>
        </w:rPr>
      </w:pPr>
      <w:r>
        <w:rPr>
          <w:rFonts w:hint="eastAsia" w:ascii="Times New Roman" w:hAnsi="Times New Roman" w:eastAsia="宋体"/>
          <w:lang w:eastAsia="zh-CN"/>
        </w:rPr>
        <w:t>nodeport端口范围11000-11999。</w:t>
      </w:r>
    </w:p>
    <w:p>
      <w:pPr>
        <w:pStyle w:val="9"/>
        <w:framePr/>
        <w:numPr>
          <w:numId w:val="0"/>
        </w:numPr>
        <w:ind w:leftChars="171" w:right="0" w:rightChars="0"/>
        <w:rPr>
          <w:rFonts w:ascii="Times New Roman" w:hAnsi="Times New Roman" w:eastAsia="宋体"/>
        </w:rPr>
      </w:pPr>
    </w:p>
    <w:p>
      <w:pPr>
        <w:pStyle w:val="9"/>
        <w:framePr/>
        <w:numPr>
          <w:ilvl w:val="0"/>
          <w:numId w:val="55"/>
        </w:numPr>
        <w:ind w:left="360" w:firstLineChars="0"/>
        <w:rPr>
          <w:rFonts w:ascii="Times New Roman" w:hAnsi="Times New Roman" w:eastAsia="宋体"/>
        </w:rPr>
      </w:pPr>
      <w:r>
        <w:rPr>
          <w:rFonts w:hint="eastAsia" w:ascii="Times New Roman" w:hAnsi="Times New Roman" w:eastAsia="宋体"/>
        </w:rPr>
        <w:t>当前版本构建周期？</w:t>
      </w:r>
    </w:p>
    <w:p>
      <w:pPr>
        <w:pStyle w:val="9"/>
        <w:framePr/>
        <w:numPr>
          <w:ilvl w:val="0"/>
          <w:numId w:val="59"/>
        </w:numPr>
        <w:ind w:left="410" w:leftChars="171" w:firstLineChars="0"/>
        <w:rPr>
          <w:rFonts w:ascii="Times New Roman" w:hAnsi="Times New Roman" w:eastAsia="宋体"/>
        </w:rPr>
      </w:pPr>
      <w:r>
        <w:rPr>
          <w:rFonts w:hint="eastAsia" w:ascii="Times New Roman" w:hAnsi="Times New Roman" w:eastAsia="宋体"/>
        </w:rPr>
        <w:t xml:space="preserve">每日构建 </w:t>
      </w:r>
      <w:r>
        <w:rPr>
          <w:rFonts w:ascii="Times New Roman" w:hAnsi="Times New Roman" w:eastAsia="宋体"/>
        </w:rPr>
        <w:t>B</w:t>
      </w:r>
      <w:r>
        <w:rPr>
          <w:rFonts w:hint="eastAsia" w:ascii="Times New Roman" w:hAnsi="Times New Roman" w:eastAsia="宋体"/>
        </w:rPr>
        <w:t xml:space="preserve">、每周构建 </w:t>
      </w:r>
      <w:r>
        <w:rPr>
          <w:rFonts w:ascii="Times New Roman" w:hAnsi="Times New Roman" w:eastAsia="宋体"/>
        </w:rPr>
        <w:t>C</w:t>
      </w:r>
      <w:r>
        <w:rPr>
          <w:rFonts w:hint="eastAsia" w:ascii="Times New Roman" w:hAnsi="Times New Roman" w:eastAsia="宋体"/>
        </w:rPr>
        <w:t>、提交构建</w:t>
      </w:r>
      <w:r>
        <w:rPr>
          <w:rFonts w:hint="eastAsia" w:ascii="Times New Roman" w:hAnsi="Times New Roman" w:eastAsia="宋体"/>
          <w:lang w:eastAsia="zh-CN"/>
        </w:rPr>
        <w:t xml:space="preserve"> D、自动化构建</w:t>
      </w:r>
    </w:p>
    <w:p>
      <w:pPr>
        <w:pStyle w:val="9"/>
        <w:framePr/>
        <w:numPr>
          <w:numId w:val="0"/>
        </w:numPr>
        <w:ind w:leftChars="171" w:right="0" w:rightChars="0"/>
        <w:rPr>
          <w:rFonts w:ascii="Times New Roman" w:hAnsi="Times New Roman" w:eastAsia="宋体"/>
        </w:rPr>
      </w:pPr>
    </w:p>
    <w:p>
      <w:pPr>
        <w:pStyle w:val="9"/>
        <w:framePr/>
        <w:numPr>
          <w:ilvl w:val="0"/>
          <w:numId w:val="55"/>
        </w:numPr>
        <w:ind w:left="360" w:firstLineChars="0"/>
        <w:rPr>
          <w:rFonts w:ascii="Times New Roman" w:hAnsi="Times New Roman" w:eastAsia="宋体"/>
        </w:rPr>
      </w:pPr>
      <w:r>
        <w:rPr>
          <w:rFonts w:hint="eastAsia" w:ascii="Times New Roman" w:hAnsi="Times New Roman" w:eastAsia="宋体"/>
        </w:rPr>
        <w:t>k</w:t>
      </w:r>
      <w:r>
        <w:rPr>
          <w:rFonts w:ascii="Times New Roman" w:hAnsi="Times New Roman" w:eastAsia="宋体"/>
        </w:rPr>
        <w:t>8s</w:t>
      </w:r>
      <w:r>
        <w:rPr>
          <w:rFonts w:hint="eastAsia" w:ascii="Times New Roman" w:hAnsi="Times New Roman" w:eastAsia="宋体"/>
        </w:rPr>
        <w:t>集群外部如何访问服务？</w:t>
      </w:r>
    </w:p>
    <w:p>
      <w:pPr>
        <w:pStyle w:val="9"/>
        <w:framePr/>
        <w:ind w:left="410" w:leftChars="171" w:firstLine="0" w:firstLineChars="0"/>
        <w:rPr>
          <w:rFonts w:ascii="Times New Roman" w:hAnsi="Times New Roman" w:eastAsia="宋体"/>
        </w:rPr>
      </w:pPr>
      <w:r>
        <w:rPr>
          <w:rFonts w:ascii="Times New Roman" w:hAnsi="Times New Roman" w:eastAsia="宋体"/>
        </w:rPr>
        <w:t>A</w:t>
      </w:r>
      <w:r>
        <w:rPr>
          <w:rFonts w:hint="eastAsia" w:ascii="Times New Roman" w:hAnsi="Times New Roman" w:eastAsia="宋体"/>
        </w:rPr>
        <w:t>:</w:t>
      </w:r>
      <w:r>
        <w:rPr>
          <w:rFonts w:ascii="Times New Roman" w:hAnsi="Times New Roman" w:eastAsia="宋体"/>
        </w:rPr>
        <w:t xml:space="preserve"> nodeIp</w:t>
      </w:r>
      <w:r>
        <w:rPr>
          <w:rFonts w:hint="eastAsia" w:ascii="Times New Roman" w:hAnsi="Times New Roman" w:eastAsia="宋体"/>
        </w:rPr>
        <w:t>:</w:t>
      </w:r>
      <w:r>
        <w:rPr>
          <w:rFonts w:ascii="Times New Roman" w:hAnsi="Times New Roman" w:eastAsia="宋体"/>
        </w:rPr>
        <w:t xml:space="preserve">nodeport </w:t>
      </w:r>
    </w:p>
    <w:p>
      <w:pPr>
        <w:pStyle w:val="9"/>
        <w:framePr/>
        <w:ind w:left="410" w:leftChars="171" w:firstLine="0" w:firstLineChars="0"/>
        <w:rPr>
          <w:rFonts w:ascii="Times New Roman" w:hAnsi="Times New Roman" w:eastAsia="宋体"/>
        </w:rPr>
      </w:pPr>
      <w:r>
        <w:rPr>
          <w:rFonts w:hint="eastAsia" w:ascii="Times New Roman" w:hAnsi="Times New Roman" w:eastAsia="宋体"/>
        </w:rPr>
        <w:t>B</w:t>
      </w:r>
      <w:r>
        <w:rPr>
          <w:rFonts w:ascii="Times New Roman" w:hAnsi="Times New Roman" w:eastAsia="宋体"/>
        </w:rPr>
        <w:t>: clusterIp:port</w:t>
      </w:r>
    </w:p>
    <w:p>
      <w:pPr>
        <w:pStyle w:val="9"/>
        <w:framePr/>
        <w:ind w:left="410" w:leftChars="171" w:firstLine="0" w:firstLineChars="0"/>
        <w:rPr>
          <w:rFonts w:ascii="Times New Roman" w:hAnsi="Times New Roman" w:eastAsia="宋体"/>
        </w:rPr>
      </w:pPr>
      <w:r>
        <w:rPr>
          <w:rFonts w:ascii="Times New Roman" w:hAnsi="Times New Roman" w:eastAsia="宋体"/>
        </w:rPr>
        <w:t>C: contianerIp:port</w:t>
      </w:r>
    </w:p>
    <w:p>
      <w:pPr>
        <w:pStyle w:val="9"/>
        <w:framePr/>
        <w:ind w:left="410" w:leftChars="171" w:firstLine="0" w:firstLineChars="0"/>
        <w:rPr>
          <w:rFonts w:ascii="Times New Roman" w:hAnsi="Times New Roman" w:eastAsia="宋体"/>
        </w:rPr>
      </w:pPr>
      <w:r>
        <w:rPr>
          <w:rFonts w:hint="eastAsia" w:ascii="Times New Roman" w:hAnsi="Times New Roman" w:eastAsia="宋体"/>
        </w:rPr>
        <w:t>D</w:t>
      </w:r>
      <w:r>
        <w:rPr>
          <w:rFonts w:ascii="Times New Roman" w:hAnsi="Times New Roman" w:eastAsia="宋体"/>
        </w:rPr>
        <w:t>: clusterIp:nodeport</w:t>
      </w:r>
    </w:p>
    <w:p>
      <w:pPr>
        <w:pStyle w:val="9"/>
        <w:framePr/>
        <w:ind w:left="410" w:leftChars="171" w:firstLine="0" w:firstLineChars="0"/>
        <w:rPr>
          <w:rFonts w:ascii="Times New Roman" w:hAnsi="Times New Roman" w:eastAsia="宋体"/>
        </w:rPr>
      </w:pPr>
    </w:p>
    <w:p>
      <w:pPr>
        <w:pStyle w:val="9"/>
        <w:framePr/>
        <w:numPr>
          <w:ilvl w:val="0"/>
          <w:numId w:val="55"/>
        </w:numPr>
        <w:ind w:left="360" w:firstLineChars="0"/>
        <w:rPr>
          <w:rFonts w:ascii="Times New Roman" w:hAnsi="Times New Roman" w:eastAsia="宋体"/>
        </w:rPr>
      </w:pPr>
      <w:r>
        <w:rPr>
          <w:rFonts w:hint="eastAsia" w:ascii="Times New Roman" w:hAnsi="Times New Roman" w:eastAsia="宋体"/>
        </w:rPr>
        <w:t>下述哪种表述正确？</w:t>
      </w:r>
    </w:p>
    <w:p>
      <w:pPr>
        <w:pStyle w:val="9"/>
        <w:framePr/>
        <w:ind w:left="410" w:leftChars="171" w:firstLine="0" w:firstLineChars="0"/>
        <w:rPr>
          <w:rFonts w:ascii="Times New Roman" w:hAnsi="Times New Roman" w:eastAsia="宋体"/>
        </w:rPr>
      </w:pPr>
      <w:r>
        <w:rPr>
          <w:rFonts w:ascii="Times New Roman" w:hAnsi="Times New Roman" w:eastAsia="宋体"/>
        </w:rPr>
        <w:t>A:</w:t>
      </w:r>
      <w:r>
        <w:rPr>
          <w:rFonts w:hint="eastAsia" w:ascii="Times New Roman" w:hAnsi="Times New Roman" w:eastAsia="宋体"/>
        </w:rPr>
        <w:t>cluster</w:t>
      </w:r>
      <w:r>
        <w:rPr>
          <w:rFonts w:ascii="Times New Roman" w:hAnsi="Times New Roman" w:eastAsia="宋体"/>
        </w:rPr>
        <w:t>Ip</w:t>
      </w:r>
      <w:r>
        <w:rPr>
          <w:rFonts w:hint="eastAsia" w:ascii="Times New Roman" w:hAnsi="Times New Roman" w:eastAsia="宋体"/>
        </w:rPr>
        <w:t>是服务的ip，各服务之间可以通过该ip访问服务。</w:t>
      </w:r>
    </w:p>
    <w:p>
      <w:pPr>
        <w:pStyle w:val="9"/>
        <w:framePr/>
        <w:ind w:left="410" w:leftChars="171" w:firstLine="0" w:firstLineChars="0"/>
        <w:rPr>
          <w:rFonts w:ascii="Times New Roman" w:hAnsi="Times New Roman" w:eastAsia="宋体"/>
        </w:rPr>
      </w:pPr>
      <w:r>
        <w:rPr>
          <w:rFonts w:hint="eastAsia" w:ascii="Times New Roman" w:hAnsi="Times New Roman" w:eastAsia="宋体"/>
        </w:rPr>
        <w:t>B:pod之间无法互通，所以需要通过nodeip:</w:t>
      </w:r>
      <w:r>
        <w:rPr>
          <w:rFonts w:ascii="Times New Roman" w:hAnsi="Times New Roman" w:eastAsia="宋体"/>
        </w:rPr>
        <w:t>nodeport</w:t>
      </w:r>
      <w:r>
        <w:rPr>
          <w:rFonts w:hint="eastAsia" w:ascii="Times New Roman" w:hAnsi="Times New Roman" w:eastAsia="宋体"/>
        </w:rPr>
        <w:t>来访问。</w:t>
      </w:r>
    </w:p>
    <w:p>
      <w:pPr>
        <w:pStyle w:val="9"/>
        <w:framePr/>
        <w:ind w:left="410" w:leftChars="171" w:firstLine="0" w:firstLineChars="0"/>
        <w:rPr>
          <w:rFonts w:ascii="Times New Roman" w:hAnsi="Times New Roman" w:eastAsia="宋体"/>
        </w:rPr>
      </w:pPr>
      <w:r>
        <w:rPr>
          <w:rFonts w:hint="eastAsia" w:ascii="Times New Roman" w:hAnsi="Times New Roman" w:eastAsia="宋体"/>
        </w:rPr>
        <w:t>C:</w:t>
      </w:r>
      <w:r>
        <w:rPr>
          <w:rFonts w:ascii="Times New Roman" w:hAnsi="Times New Roman" w:eastAsia="宋体"/>
        </w:rPr>
        <w:t>pod</w:t>
      </w:r>
      <w:r>
        <w:rPr>
          <w:rFonts w:hint="eastAsia" w:ascii="Times New Roman" w:hAnsi="Times New Roman" w:eastAsia="宋体"/>
        </w:rPr>
        <w:t>内部每个容器都有一个ip。</w:t>
      </w:r>
    </w:p>
    <w:p>
      <w:pPr>
        <w:pStyle w:val="9"/>
        <w:framePr/>
        <w:ind w:left="410" w:leftChars="171" w:firstLine="0" w:firstLineChars="0"/>
        <w:rPr>
          <w:rFonts w:hint="eastAsia" w:ascii="Times New Roman" w:hAnsi="Times New Roman" w:eastAsia="宋体"/>
        </w:rPr>
      </w:pPr>
      <w:r>
        <w:rPr>
          <w:rFonts w:hint="eastAsia" w:ascii="Times New Roman" w:hAnsi="Times New Roman" w:eastAsia="宋体"/>
        </w:rPr>
        <w:t>D:</w:t>
      </w:r>
      <w:r>
        <w:rPr>
          <w:rFonts w:ascii="Times New Roman" w:hAnsi="Times New Roman" w:eastAsia="宋体"/>
        </w:rPr>
        <w:t xml:space="preserve"> </w:t>
      </w:r>
      <w:r>
        <w:rPr>
          <w:rFonts w:hint="eastAsia" w:ascii="Times New Roman" w:hAnsi="Times New Roman" w:eastAsia="宋体"/>
          <w:lang w:eastAsia="zh-CN"/>
        </w:rPr>
        <w:t>k8s中</w:t>
      </w:r>
      <w:r>
        <w:rPr>
          <w:rFonts w:hint="eastAsia" w:ascii="Times New Roman" w:hAnsi="Times New Roman" w:eastAsia="宋体"/>
        </w:rPr>
        <w:t>一个服务对应一个pod。</w:t>
      </w:r>
    </w:p>
    <w:p>
      <w:pPr>
        <w:pStyle w:val="9"/>
        <w:framePr/>
        <w:ind w:left="410" w:leftChars="171" w:firstLine="0" w:firstLineChars="0"/>
        <w:rPr>
          <w:rFonts w:hint="eastAsia" w:ascii="Times New Roman" w:hAnsi="Times New Roman" w:eastAsia="宋体"/>
        </w:rPr>
      </w:pPr>
    </w:p>
    <w:p>
      <w:pPr>
        <w:pStyle w:val="9"/>
        <w:framePr/>
        <w:numPr>
          <w:ilvl w:val="0"/>
          <w:numId w:val="55"/>
        </w:numPr>
        <w:ind w:left="360" w:firstLineChars="0"/>
        <w:rPr>
          <w:rFonts w:ascii="Times New Roman" w:hAnsi="Times New Roman" w:eastAsia="宋体"/>
        </w:rPr>
      </w:pPr>
      <w:r>
        <w:rPr>
          <w:rFonts w:hint="eastAsia" w:ascii="Times New Roman" w:hAnsi="Times New Roman" w:eastAsia="宋体"/>
        </w:rPr>
        <w:t>以下哪个技术</w:t>
      </w:r>
      <w:r>
        <w:rPr>
          <w:rFonts w:hint="eastAsia" w:ascii="Times New Roman" w:hAnsi="Times New Roman" w:eastAsia="宋体"/>
          <w:lang w:eastAsia="zh-CN"/>
        </w:rPr>
        <w:t>没有</w:t>
      </w:r>
      <w:r>
        <w:rPr>
          <w:rFonts w:hint="eastAsia" w:ascii="Times New Roman" w:hAnsi="Times New Roman" w:eastAsia="宋体"/>
        </w:rPr>
        <w:t>在视综项目使用？</w:t>
      </w:r>
    </w:p>
    <w:p>
      <w:pPr>
        <w:pStyle w:val="9"/>
        <w:framePr/>
        <w:numPr>
          <w:ilvl w:val="0"/>
          <w:numId w:val="60"/>
        </w:numPr>
        <w:ind w:left="410" w:leftChars="171" w:firstLineChars="0"/>
        <w:rPr>
          <w:rFonts w:ascii="Times New Roman" w:hAnsi="Times New Roman" w:eastAsia="宋体"/>
        </w:rPr>
      </w:pPr>
      <w:r>
        <w:rPr>
          <w:rFonts w:hint="eastAsia" w:ascii="Times New Roman" w:hAnsi="Times New Roman" w:eastAsia="宋体"/>
        </w:rPr>
        <w:t xml:space="preserve">Kafka </w:t>
      </w:r>
      <w:r>
        <w:rPr>
          <w:rFonts w:ascii="Times New Roman" w:hAnsi="Times New Roman" w:eastAsia="宋体"/>
        </w:rPr>
        <w:t>B</w:t>
      </w:r>
      <w:r>
        <w:rPr>
          <w:rFonts w:hint="eastAsia" w:ascii="Times New Roman" w:hAnsi="Times New Roman" w:eastAsia="宋体"/>
        </w:rPr>
        <w:t>、spring</w:t>
      </w:r>
      <w:r>
        <w:rPr>
          <w:rFonts w:ascii="Times New Roman" w:hAnsi="Times New Roman" w:eastAsia="宋体"/>
        </w:rPr>
        <w:t xml:space="preserve"> Cloud  C</w:t>
      </w:r>
      <w:r>
        <w:rPr>
          <w:rFonts w:hint="eastAsia" w:ascii="Times New Roman" w:hAnsi="Times New Roman" w:eastAsia="宋体"/>
        </w:rPr>
        <w:t xml:space="preserve">、redis </w:t>
      </w:r>
      <w:r>
        <w:rPr>
          <w:rFonts w:ascii="Times New Roman" w:hAnsi="Times New Roman" w:eastAsia="宋体"/>
        </w:rPr>
        <w:t>D</w:t>
      </w:r>
      <w:r>
        <w:rPr>
          <w:rFonts w:hint="eastAsia" w:ascii="Times New Roman" w:hAnsi="Times New Roman" w:eastAsia="宋体"/>
        </w:rPr>
        <w:t>、nodejs</w:t>
      </w:r>
    </w:p>
    <w:p>
      <w:pPr>
        <w:pStyle w:val="9"/>
        <w:framePr/>
        <w:numPr>
          <w:numId w:val="0"/>
        </w:numPr>
        <w:ind w:leftChars="171" w:right="0" w:rightChars="0"/>
        <w:rPr>
          <w:rFonts w:ascii="Times New Roman" w:hAnsi="Times New Roman" w:eastAsia="宋体"/>
        </w:rPr>
      </w:pPr>
    </w:p>
    <w:p>
      <w:pPr>
        <w:pStyle w:val="9"/>
        <w:framePr/>
        <w:numPr>
          <w:ilvl w:val="0"/>
          <w:numId w:val="55"/>
        </w:numPr>
        <w:ind w:left="360" w:firstLineChars="0"/>
        <w:rPr>
          <w:rFonts w:ascii="Times New Roman" w:hAnsi="Times New Roman" w:eastAsia="宋体"/>
        </w:rPr>
      </w:pPr>
      <w:r>
        <w:rPr>
          <w:rFonts w:hint="eastAsia" w:ascii="Times New Roman" w:hAnsi="Times New Roman" w:eastAsia="宋体"/>
        </w:rPr>
        <w:t>代码</w:t>
      </w:r>
      <w:r>
        <w:rPr>
          <w:rFonts w:hint="eastAsia" w:ascii="Times New Roman" w:hAnsi="Times New Roman" w:eastAsia="宋体"/>
          <w:lang w:eastAsia="zh-CN"/>
        </w:rPr>
        <w:t>静态检查的结果中</w:t>
      </w:r>
      <w:r>
        <w:rPr>
          <w:rFonts w:hint="eastAsia" w:ascii="Times New Roman" w:hAnsi="Times New Roman" w:eastAsia="宋体"/>
        </w:rPr>
        <w:t>，以下哪些缺陷程度必须清理?(多选题</w:t>
      </w:r>
      <w:r>
        <w:rPr>
          <w:rFonts w:ascii="Times New Roman" w:hAnsi="Times New Roman" w:eastAsia="宋体"/>
        </w:rPr>
        <w:t xml:space="preserve">)  </w:t>
      </w:r>
    </w:p>
    <w:p>
      <w:pPr>
        <w:pStyle w:val="9"/>
        <w:framePr/>
        <w:numPr>
          <w:ilvl w:val="0"/>
          <w:numId w:val="61"/>
        </w:numPr>
        <w:ind w:left="410" w:leftChars="171" w:firstLineChars="0"/>
        <w:rPr>
          <w:rFonts w:hint="eastAsia" w:ascii="Times New Roman" w:hAnsi="Times New Roman" w:eastAsia="宋体"/>
        </w:rPr>
      </w:pPr>
      <w:r>
        <w:rPr>
          <w:rFonts w:ascii="Times New Roman" w:hAnsi="Times New Roman" w:eastAsia="宋体"/>
        </w:rPr>
        <w:t>Blocker  B</w:t>
      </w:r>
      <w:r>
        <w:rPr>
          <w:rFonts w:hint="eastAsia" w:ascii="Times New Roman" w:hAnsi="Times New Roman" w:eastAsia="宋体"/>
        </w:rPr>
        <w:t>、</w:t>
      </w:r>
      <w:r>
        <w:rPr>
          <w:rFonts w:ascii="Times New Roman" w:hAnsi="Times New Roman" w:eastAsia="宋体"/>
        </w:rPr>
        <w:t>Critical  C</w:t>
      </w:r>
      <w:r>
        <w:rPr>
          <w:rFonts w:hint="eastAsia" w:ascii="Times New Roman" w:hAnsi="Times New Roman" w:eastAsia="宋体"/>
        </w:rPr>
        <w:t>、</w:t>
      </w:r>
      <w:r>
        <w:rPr>
          <w:rFonts w:ascii="Times New Roman" w:hAnsi="Times New Roman" w:eastAsia="宋体"/>
        </w:rPr>
        <w:t>Major  D</w:t>
      </w:r>
      <w:r>
        <w:rPr>
          <w:rFonts w:hint="eastAsia" w:ascii="Times New Roman" w:hAnsi="Times New Roman" w:eastAsia="宋体"/>
        </w:rPr>
        <w:t>、Minor</w:t>
      </w:r>
    </w:p>
    <w:p>
      <w:pPr>
        <w:pStyle w:val="9"/>
        <w:framePr/>
        <w:numPr>
          <w:numId w:val="0"/>
        </w:numPr>
        <w:ind w:leftChars="171" w:right="0" w:rightChars="0"/>
        <w:rPr>
          <w:rFonts w:hint="eastAsia" w:ascii="Times New Roman" w:hAnsi="Times New Roman" w:eastAsia="宋体"/>
        </w:rPr>
      </w:pPr>
    </w:p>
    <w:p>
      <w:pPr>
        <w:framePr w:w="0" w:wrap="auto" w:vAnchor="margin" w:hAnchor="text" w:yAlign="inline"/>
        <w:rPr>
          <w:rFonts w:hint="eastAsia" w:ascii="Times New Roman" w:hAnsi="Times New Roman" w:eastAsia="宋体"/>
          <w:lang w:eastAsia="zh-CN"/>
        </w:rPr>
      </w:pPr>
      <w:r>
        <w:rPr>
          <w:rFonts w:hint="eastAsia" w:ascii="Times New Roman" w:hAnsi="Times New Roman" w:eastAsia="宋体"/>
        </w:rPr>
        <w:t>9、</w:t>
      </w:r>
      <w:r>
        <w:rPr>
          <w:rFonts w:hint="eastAsia" w:ascii="Times New Roman" w:hAnsi="Times New Roman" w:eastAsia="宋体"/>
          <w:lang w:eastAsia="zh-CN"/>
        </w:rPr>
        <w:t>以下哪个是用于后端服务和IA、MDA之间的解耦？</w:t>
      </w:r>
    </w:p>
    <w:p>
      <w:pPr>
        <w:framePr w:w="0" w:wrap="auto" w:vAnchor="margin" w:hAnchor="text" w:yAlign="inline"/>
        <w:ind w:firstLine="480" w:firstLineChars="200"/>
        <w:rPr>
          <w:rFonts w:hint="eastAsia" w:ascii="Times New Roman" w:hAnsi="Times New Roman" w:eastAsia="宋体"/>
          <w:lang w:eastAsia="zh-CN"/>
        </w:rPr>
      </w:pPr>
      <w:r>
        <w:rPr>
          <w:rFonts w:hint="eastAsia" w:ascii="Times New Roman" w:hAnsi="Times New Roman" w:eastAsia="宋体"/>
          <w:lang w:eastAsia="zh-CN"/>
        </w:rPr>
        <w:t>A、websocket  B、redis C、kafka D、Postgress</w:t>
      </w:r>
    </w:p>
    <w:p>
      <w:pPr>
        <w:framePr w:w="0" w:wrap="auto" w:vAnchor="margin" w:hAnchor="text" w:yAlign="inline"/>
        <w:rPr>
          <w:rFonts w:hint="eastAsia" w:ascii="Times New Roman" w:hAnsi="Times New Roman" w:eastAsia="宋体"/>
          <w:lang w:eastAsia="zh-CN"/>
        </w:rPr>
      </w:pPr>
    </w:p>
    <w:p>
      <w:pPr>
        <w:framePr w:w="0" w:wrap="auto" w:vAnchor="margin" w:hAnchor="text" w:yAlign="inline"/>
        <w:rPr>
          <w:rFonts w:hint="eastAsia" w:ascii="Times New Roman" w:hAnsi="Times New Roman" w:eastAsia="宋体"/>
          <w:lang w:eastAsia="zh-CN"/>
        </w:rPr>
      </w:pPr>
      <w:r>
        <w:rPr>
          <w:rFonts w:hint="eastAsia" w:ascii="Times New Roman" w:hAnsi="Times New Roman" w:eastAsia="宋体"/>
          <w:lang w:eastAsia="zh-CN"/>
        </w:rPr>
        <w:t>10、视综平台后端服务发布时，对配置文件的说法正确的有哪些？（多选</w:t>
      </w:r>
      <w:r>
        <w:rPr>
          <w:rFonts w:hint="eastAsia" w:ascii="Times New Roman" w:hAnsi="Times New Roman" w:eastAsia="宋体"/>
        </w:rPr>
        <w:t>题</w:t>
      </w:r>
      <w:r>
        <w:rPr>
          <w:rFonts w:hint="eastAsia" w:ascii="Times New Roman" w:hAnsi="Times New Roman" w:eastAsia="宋体"/>
          <w:lang w:eastAsia="zh-CN"/>
        </w:rPr>
        <w:t>）</w:t>
      </w:r>
    </w:p>
    <w:p>
      <w:pPr>
        <w:framePr w:w="0" w:wrap="auto" w:vAnchor="margin" w:hAnchor="text" w:yAlign="inline"/>
        <w:ind w:firstLine="480" w:firstLineChars="200"/>
        <w:rPr>
          <w:rFonts w:hint="eastAsia" w:ascii="Times New Roman" w:hAnsi="Times New Roman" w:eastAsia="宋体"/>
          <w:lang w:eastAsia="zh-CN"/>
        </w:rPr>
      </w:pPr>
      <w:r>
        <w:rPr>
          <w:rFonts w:hint="eastAsia" w:ascii="Times New Roman" w:hAnsi="Times New Roman" w:eastAsia="宋体"/>
          <w:lang w:eastAsia="zh-CN"/>
        </w:rPr>
        <w:t>A、application.yml文件需要设置加载的配置文件为dev。</w:t>
      </w:r>
    </w:p>
    <w:p>
      <w:pPr>
        <w:ind w:firstLine="480" w:firstLineChars="200"/>
        <w:rPr>
          <w:rFonts w:ascii="Times New Roman" w:hAnsi="Times New Roman" w:eastAsia="宋体"/>
        </w:rPr>
      </w:pPr>
      <w:r>
        <w:rPr>
          <w:rFonts w:hint="eastAsia" w:ascii="Times New Roman" w:hAnsi="Times New Roman" w:eastAsia="宋体"/>
          <w:lang w:eastAsia="zh-CN"/>
        </w:rPr>
        <w:t>B、</w:t>
      </w:r>
      <w:r>
        <w:rPr>
          <w:rFonts w:hint="default" w:ascii="Times New Roman" w:hAnsi="Times New Roman" w:eastAsia="宋体"/>
          <w:lang w:eastAsia="zh-CN"/>
        </w:rPr>
        <w:t>application.yml文件需要设置加载的配置文件为</w:t>
      </w:r>
      <w:r>
        <w:rPr>
          <w:rFonts w:hint="eastAsia" w:ascii="Times New Roman" w:hAnsi="Times New Roman" w:eastAsia="宋体"/>
          <w:lang w:eastAsia="zh-CN"/>
        </w:rPr>
        <w:t>pro</w:t>
      </w:r>
      <w:r>
        <w:rPr>
          <w:rFonts w:hint="default" w:ascii="Times New Roman" w:hAnsi="Times New Roman" w:eastAsia="宋体"/>
          <w:lang w:eastAsia="zh-CN"/>
        </w:rPr>
        <w:t>。</w:t>
      </w:r>
    </w:p>
    <w:p>
      <w:pPr>
        <w:framePr w:w="0" w:wrap="auto" w:vAnchor="margin" w:hAnchor="text" w:yAlign="inline"/>
        <w:ind w:firstLine="480" w:firstLineChars="200"/>
        <w:rPr>
          <w:rFonts w:hint="eastAsia" w:ascii="Times New Roman" w:hAnsi="Times New Roman" w:eastAsia="宋体"/>
          <w:lang w:eastAsia="zh-CN"/>
        </w:rPr>
      </w:pPr>
      <w:r>
        <w:rPr>
          <w:rFonts w:hint="eastAsia" w:ascii="Times New Roman" w:hAnsi="Times New Roman" w:eastAsia="宋体"/>
          <w:lang w:eastAsia="zh-CN"/>
        </w:rPr>
        <w:t>C、配置application-pro.yml相应的配置项。</w:t>
      </w:r>
    </w:p>
    <w:p>
      <w:pPr>
        <w:framePr w:w="0" w:wrap="auto" w:vAnchor="margin" w:hAnchor="text" w:yAlign="inline"/>
        <w:ind w:firstLine="480" w:firstLineChars="200"/>
        <w:rPr>
          <w:rFonts w:hint="default" w:ascii="Times New Roman" w:hAnsi="Times New Roman" w:eastAsia="宋体"/>
          <w:lang w:eastAsia="zh-CN"/>
        </w:rPr>
      </w:pPr>
      <w:r>
        <w:rPr>
          <w:rFonts w:hint="eastAsia" w:ascii="Times New Roman" w:hAnsi="Times New Roman" w:eastAsia="宋体"/>
          <w:lang w:eastAsia="zh-CN"/>
        </w:rPr>
        <w:t>D</w:t>
      </w:r>
      <w:r>
        <w:rPr>
          <w:rFonts w:hint="default" w:ascii="Times New Roman" w:hAnsi="Times New Roman" w:eastAsia="宋体"/>
          <w:lang w:eastAsia="zh-CN"/>
        </w:rPr>
        <w:t>、配置application</w:t>
      </w:r>
      <w:r>
        <w:rPr>
          <w:rFonts w:hint="eastAsia" w:ascii="Times New Roman" w:hAnsi="Times New Roman" w:eastAsia="宋体"/>
          <w:lang w:eastAsia="zh-CN"/>
        </w:rPr>
        <w:t>-dev</w:t>
      </w:r>
      <w:r>
        <w:rPr>
          <w:rFonts w:hint="default" w:ascii="Times New Roman" w:hAnsi="Times New Roman" w:eastAsia="宋体"/>
          <w:lang w:eastAsia="zh-CN"/>
        </w:rPr>
        <w:t>.yml相应的配置项。</w:t>
      </w:r>
    </w:p>
    <w:p>
      <w:pPr>
        <w:framePr w:w="0" w:wrap="auto" w:vAnchor="margin" w:hAnchor="text" w:yAlign="inline"/>
        <w:ind w:firstLine="480" w:firstLineChars="200"/>
        <w:rPr>
          <w:rFonts w:hint="default" w:ascii="Times New Roman" w:hAnsi="Times New Roman" w:eastAsia="宋体"/>
          <w:lang w:eastAsia="zh-CN"/>
        </w:rPr>
      </w:pPr>
    </w:p>
    <w:p>
      <w:pPr>
        <w:framePr w:w="0" w:wrap="auto" w:vAnchor="margin" w:hAnchor="text" w:yAlign="inline"/>
        <w:rPr>
          <w:rFonts w:hint="eastAsia" w:ascii="Times New Roman" w:hAnsi="Times New Roman" w:eastAsia="宋体"/>
          <w:lang w:eastAsia="zh-CN"/>
        </w:rPr>
      </w:pPr>
      <w:r>
        <w:rPr>
          <w:rFonts w:hint="eastAsia" w:ascii="Times New Roman" w:hAnsi="Times New Roman" w:eastAsia="宋体"/>
          <w:lang w:eastAsia="zh-CN"/>
        </w:rPr>
        <w:t>11、基础框架提供的服务有哪些？（多选</w:t>
      </w:r>
      <w:r>
        <w:rPr>
          <w:rFonts w:hint="eastAsia" w:ascii="Times New Roman" w:hAnsi="Times New Roman" w:eastAsia="宋体"/>
        </w:rPr>
        <w:t>题</w:t>
      </w:r>
      <w:r>
        <w:rPr>
          <w:rFonts w:hint="eastAsia" w:ascii="Times New Roman" w:hAnsi="Times New Roman" w:eastAsia="宋体"/>
          <w:lang w:eastAsia="zh-CN"/>
        </w:rPr>
        <w:t>）</w:t>
      </w:r>
    </w:p>
    <w:p>
      <w:pPr>
        <w:framePr w:w="0" w:wrap="auto" w:vAnchor="margin" w:hAnchor="text" w:yAlign="inline"/>
        <w:ind w:firstLine="480" w:firstLineChars="200"/>
        <w:rPr>
          <w:rFonts w:hint="eastAsia" w:ascii="Times New Roman" w:hAnsi="Times New Roman" w:eastAsia="宋体"/>
        </w:rPr>
      </w:pPr>
      <w:bookmarkStart w:id="0" w:name="_GoBack"/>
      <w:bookmarkEnd w:id="0"/>
      <w:r>
        <w:rPr>
          <w:rFonts w:hint="eastAsia" w:ascii="Times New Roman" w:hAnsi="Times New Roman" w:eastAsia="宋体"/>
          <w:lang w:eastAsia="zh-CN"/>
        </w:rPr>
        <w:t>A、uuv  B、sso C、log  D、config</w:t>
      </w:r>
    </w:p>
    <w:p>
      <w:pPr>
        <w:framePr w:w="0" w:wrap="auto" w:vAnchor="margin" w:hAnchor="text" w:yAlign="inline"/>
        <w:rPr>
          <w:rFonts w:hint="eastAsia" w:ascii="Times New Roman" w:hAnsi="Times New Roman" w:eastAsia="宋体"/>
        </w:rPr>
      </w:pPr>
    </w:p>
    <w:p>
      <w:pPr>
        <w:pStyle w:val="3"/>
        <w:framePr/>
        <w:shd w:val="clear" w:color="auto" w:fill="auto"/>
        <w:spacing w:line="240" w:lineRule="auto"/>
        <w:rPr>
          <w:rFonts w:ascii="Times New Roman" w:hAnsi="Times New Roman" w:eastAsia="宋体"/>
        </w:rPr>
      </w:pPr>
      <w:r>
        <w:rPr>
          <w:rFonts w:hint="eastAsia" w:ascii="Times New Roman" w:hAnsi="Times New Roman" w:eastAsia="宋体"/>
          <w:lang w:eastAsia="zh-CN"/>
        </w:rPr>
        <w:t>二、</w:t>
      </w:r>
      <w:r>
        <w:rPr>
          <w:rFonts w:hint="eastAsia" w:ascii="Times New Roman" w:hAnsi="Times New Roman" w:eastAsia="宋体"/>
        </w:rPr>
        <w:t>填空题：</w:t>
      </w:r>
    </w:p>
    <w:p>
      <w:pPr>
        <w:pStyle w:val="9"/>
        <w:framePr/>
        <w:numPr>
          <w:ilvl w:val="0"/>
          <w:numId w:val="62"/>
        </w:numPr>
        <w:ind w:firstLineChars="0"/>
        <w:rPr>
          <w:rFonts w:ascii="Times New Roman" w:hAnsi="Times New Roman" w:eastAsia="宋体"/>
        </w:rPr>
      </w:pPr>
      <w:r>
        <w:rPr>
          <w:rFonts w:hint="eastAsia" w:ascii="Times New Roman" w:hAnsi="Times New Roman" w:eastAsia="宋体"/>
        </w:rPr>
        <w:t>如何批量删除正在的容器</w:t>
      </w:r>
      <w:r>
        <w:rPr>
          <w:rFonts w:ascii="Times New Roman" w:hAnsi="Times New Roman" w:eastAsia="宋体"/>
          <w:u w:val="single"/>
        </w:rPr>
        <w:t xml:space="preserve"> </w:t>
      </w:r>
      <w:r>
        <w:rPr>
          <w:rFonts w:hint="eastAsia" w:ascii="Times New Roman" w:hAnsi="Times New Roman" w:eastAsia="宋体"/>
          <w:u w:val="single"/>
          <w:lang w:val="en-US" w:eastAsia="zh-CN"/>
        </w:rPr>
        <w:t xml:space="preserve">                    </w:t>
      </w:r>
      <w:r>
        <w:rPr>
          <w:rFonts w:ascii="Times New Roman" w:hAnsi="Times New Roman" w:eastAsia="宋体"/>
          <w:u w:val="single"/>
        </w:rPr>
        <w:t xml:space="preserve"> </w:t>
      </w:r>
    </w:p>
    <w:p>
      <w:pPr>
        <w:pStyle w:val="9"/>
        <w:framePr/>
        <w:numPr>
          <w:ilvl w:val="0"/>
          <w:numId w:val="62"/>
        </w:numPr>
        <w:ind w:firstLineChars="0"/>
        <w:rPr>
          <w:rFonts w:ascii="Times New Roman" w:hAnsi="Times New Roman" w:eastAsia="宋体"/>
        </w:rPr>
      </w:pPr>
      <w:r>
        <w:rPr>
          <w:rFonts w:hint="eastAsia" w:ascii="Times New Roman" w:hAnsi="Times New Roman" w:eastAsia="宋体"/>
        </w:rPr>
        <w:t>构建镜像的命令</w:t>
      </w:r>
      <w:r>
        <w:rPr>
          <w:rFonts w:ascii="Times New Roman" w:hAnsi="Times New Roman" w:eastAsia="宋体"/>
        </w:rPr>
        <w:t xml:space="preserve"> </w:t>
      </w:r>
      <w:r>
        <w:rPr>
          <w:rFonts w:ascii="Times New Roman" w:hAnsi="Times New Roman" w:eastAsia="宋体"/>
          <w:u w:val="single"/>
        </w:rPr>
        <w:t xml:space="preserve"> </w:t>
      </w:r>
      <w:r>
        <w:rPr>
          <w:rFonts w:hint="eastAsia" w:ascii="Times New Roman" w:hAnsi="Times New Roman" w:eastAsia="宋体"/>
          <w:u w:val="single"/>
          <w:lang w:val="en-US" w:eastAsia="zh-CN"/>
        </w:rPr>
        <w:t xml:space="preserve">                          </w:t>
      </w:r>
      <w:r>
        <w:rPr>
          <w:rFonts w:hint="eastAsia" w:ascii="Times New Roman" w:hAnsi="Times New Roman" w:eastAsia="宋体"/>
          <w:u w:val="single"/>
        </w:rPr>
        <w:t xml:space="preserve"> </w:t>
      </w:r>
      <w:r>
        <w:rPr>
          <w:rFonts w:ascii="Times New Roman" w:hAnsi="Times New Roman" w:eastAsia="宋体"/>
          <w:u w:val="single"/>
        </w:rPr>
        <w:t xml:space="preserve"> </w:t>
      </w:r>
    </w:p>
    <w:p>
      <w:pPr>
        <w:pStyle w:val="9"/>
        <w:framePr/>
        <w:numPr>
          <w:ilvl w:val="0"/>
          <w:numId w:val="62"/>
        </w:numPr>
        <w:ind w:firstLineChars="0"/>
        <w:rPr>
          <w:rFonts w:ascii="Times New Roman" w:hAnsi="Times New Roman" w:eastAsia="宋体"/>
        </w:rPr>
      </w:pPr>
      <w:r>
        <w:rPr>
          <w:rFonts w:hint="eastAsia" w:ascii="Times New Roman" w:hAnsi="Times New Roman" w:eastAsia="宋体"/>
        </w:rPr>
        <w:t>修改镜像名字或标签命令</w:t>
      </w:r>
      <w:r>
        <w:rPr>
          <w:rFonts w:hint="eastAsia" w:ascii="Times New Roman" w:hAnsi="Times New Roman" w:eastAsia="宋体"/>
          <w:u w:val="single"/>
        </w:rPr>
        <w:t xml:space="preserve"> </w:t>
      </w:r>
      <w:r>
        <w:rPr>
          <w:rFonts w:hint="eastAsia" w:ascii="Times New Roman" w:hAnsi="Times New Roman" w:eastAsia="宋体"/>
          <w:u w:val="single"/>
          <w:lang w:val="en-US" w:eastAsia="zh-CN"/>
        </w:rPr>
        <w:t xml:space="preserve">                     </w:t>
      </w:r>
    </w:p>
    <w:p>
      <w:pPr>
        <w:pStyle w:val="9"/>
        <w:framePr/>
        <w:numPr>
          <w:ilvl w:val="0"/>
          <w:numId w:val="62"/>
        </w:numPr>
        <w:ind w:firstLineChars="0"/>
        <w:rPr>
          <w:rFonts w:ascii="Times New Roman" w:hAnsi="Times New Roman" w:eastAsia="宋体"/>
        </w:rPr>
      </w:pPr>
      <w:r>
        <w:rPr>
          <w:rFonts w:hint="eastAsia" w:ascii="Times New Roman" w:hAnsi="Times New Roman" w:eastAsia="宋体"/>
        </w:rPr>
        <w:t>一个</w:t>
      </w:r>
      <w:r>
        <w:rPr>
          <w:rFonts w:ascii="Times New Roman" w:hAnsi="Times New Roman" w:eastAsia="宋体"/>
        </w:rPr>
        <w:t>docker容器有几百个端口要映射到宿主机</w:t>
      </w:r>
      <w:r>
        <w:rPr>
          <w:rFonts w:hint="eastAsia" w:ascii="Times New Roman" w:hAnsi="Times New Roman" w:eastAsia="宋体"/>
        </w:rPr>
        <w:t>操作</w:t>
      </w:r>
      <w:r>
        <w:rPr>
          <w:rFonts w:hint="eastAsia" w:ascii="Times New Roman" w:hAnsi="Times New Roman" w:eastAsia="宋体"/>
          <w:u w:val="single"/>
        </w:rPr>
        <w:t xml:space="preserve"> </w:t>
      </w:r>
      <w:r>
        <w:rPr>
          <w:rFonts w:ascii="Times New Roman" w:hAnsi="Times New Roman" w:eastAsia="宋体"/>
          <w:u w:val="single"/>
        </w:rPr>
        <w:t xml:space="preserve"> </w:t>
      </w:r>
      <w:r>
        <w:rPr>
          <w:rFonts w:hint="eastAsia" w:ascii="Times New Roman" w:hAnsi="Times New Roman" w:eastAsia="宋体"/>
          <w:u w:val="single"/>
          <w:lang w:val="en-US" w:eastAsia="zh-CN"/>
        </w:rPr>
        <w:t xml:space="preserve">             </w:t>
      </w:r>
      <w:r>
        <w:rPr>
          <w:rFonts w:ascii="Times New Roman" w:hAnsi="Times New Roman" w:eastAsia="宋体"/>
        </w:rPr>
        <w:t xml:space="preserve"> </w:t>
      </w:r>
    </w:p>
    <w:p>
      <w:pPr>
        <w:pStyle w:val="9"/>
        <w:framePr/>
        <w:numPr>
          <w:ilvl w:val="0"/>
          <w:numId w:val="62"/>
        </w:numPr>
        <w:ind w:firstLineChars="0"/>
        <w:rPr>
          <w:rFonts w:ascii="Times New Roman" w:hAnsi="Times New Roman" w:eastAsia="宋体"/>
        </w:rPr>
      </w:pPr>
      <w:r>
        <w:rPr>
          <w:rFonts w:ascii="Times New Roman" w:hAnsi="Times New Roman" w:eastAsia="宋体"/>
        </w:rPr>
        <w:t>K8s</w:t>
      </w:r>
      <w:r>
        <w:rPr>
          <w:rFonts w:hint="eastAsia" w:ascii="Times New Roman" w:hAnsi="Times New Roman" w:eastAsia="宋体"/>
        </w:rPr>
        <w:t>的configmap创建方式有</w:t>
      </w:r>
      <w:r>
        <w:rPr>
          <w:rFonts w:ascii="Times New Roman" w:hAnsi="Times New Roman" w:eastAsia="宋体"/>
          <w:u w:val="single"/>
        </w:rPr>
        <w:t xml:space="preserve"> </w:t>
      </w:r>
      <w:r>
        <w:rPr>
          <w:rFonts w:hint="eastAsia" w:ascii="Times New Roman" w:hAnsi="Times New Roman" w:eastAsia="宋体"/>
          <w:u w:val="single"/>
          <w:lang w:val="en-US" w:eastAsia="zh-CN"/>
        </w:rPr>
        <w:t xml:space="preserve"> </w:t>
      </w:r>
      <w:r>
        <w:rPr>
          <w:rFonts w:ascii="Times New Roman" w:hAnsi="Times New Roman" w:eastAsia="宋体"/>
          <w:u w:val="single"/>
        </w:rPr>
        <w:t xml:space="preserve"> </w:t>
      </w:r>
      <w:r>
        <w:rPr>
          <w:rFonts w:ascii="Times New Roman" w:hAnsi="Times New Roman" w:eastAsia="宋体"/>
        </w:rPr>
        <w:t xml:space="preserve"> </w:t>
      </w:r>
      <w:r>
        <w:rPr>
          <w:rFonts w:hint="eastAsia" w:ascii="Times New Roman" w:hAnsi="Times New Roman" w:eastAsia="宋体"/>
        </w:rPr>
        <w:t>种，各方式的具体操作为</w:t>
      </w:r>
      <w:r>
        <w:rPr>
          <w:rFonts w:ascii="Times New Roman" w:hAnsi="Times New Roman" w:eastAsia="宋体"/>
          <w:u w:val="single"/>
        </w:rPr>
        <w:t xml:space="preserve"> </w:t>
      </w:r>
      <w:r>
        <w:rPr>
          <w:rFonts w:hint="eastAsia" w:ascii="Times New Roman" w:hAnsi="Times New Roman" w:eastAsia="宋体"/>
          <w:u w:val="single"/>
          <w:lang w:val="en-US" w:eastAsia="zh-CN"/>
        </w:rPr>
        <w:t xml:space="preserve">                           </w:t>
      </w:r>
    </w:p>
    <w:p>
      <w:pPr>
        <w:framePr w:w="0" w:wrap="auto" w:vAnchor="margin" w:hAnchor="text" w:yAlign="inline"/>
        <w:ind w:left="360" w:hanging="360"/>
        <w:rPr>
          <w:rFonts w:ascii="Times New Roman" w:hAnsi="Times New Roman" w:eastAsia="宋体"/>
        </w:rPr>
      </w:pPr>
    </w:p>
    <w:p>
      <w:pPr>
        <w:pStyle w:val="3"/>
        <w:framePr/>
        <w:shd w:val="clear" w:color="auto" w:fill="auto"/>
        <w:spacing w:line="240" w:lineRule="auto"/>
        <w:rPr>
          <w:rFonts w:hint="eastAsia" w:ascii="Times New Roman" w:hAnsi="Times New Roman" w:eastAsia="宋体"/>
          <w:lang w:eastAsia="zh-CN"/>
        </w:rPr>
      </w:pPr>
      <w:r>
        <w:rPr>
          <w:rFonts w:hint="eastAsia" w:ascii="Times New Roman" w:hAnsi="Times New Roman" w:eastAsia="宋体"/>
          <w:lang w:eastAsia="zh-CN"/>
        </w:rPr>
        <w:t>三、简答题：</w:t>
      </w:r>
    </w:p>
    <w:p>
      <w:pPr>
        <w:pStyle w:val="9"/>
        <w:framePr/>
        <w:numPr>
          <w:ilvl w:val="0"/>
          <w:numId w:val="63"/>
        </w:numPr>
        <w:ind w:left="360" w:firstLineChars="0"/>
        <w:rPr>
          <w:rFonts w:ascii="Times New Roman" w:hAnsi="Times New Roman" w:eastAsia="宋体"/>
        </w:rPr>
      </w:pPr>
      <w:r>
        <w:rPr>
          <w:rFonts w:hint="eastAsia" w:ascii="Times New Roman" w:hAnsi="Times New Roman" w:eastAsia="宋体"/>
        </w:rPr>
        <w:t>请简述视综平台的实现框架。</w:t>
      </w:r>
    </w:p>
    <w:p>
      <w:pPr>
        <w:pStyle w:val="9"/>
        <w:framePr/>
        <w:numPr>
          <w:ilvl w:val="0"/>
          <w:numId w:val="63"/>
        </w:numPr>
        <w:ind w:left="360" w:firstLineChars="0"/>
        <w:rPr>
          <w:rFonts w:ascii="Times New Roman" w:hAnsi="Times New Roman" w:eastAsia="宋体"/>
        </w:rPr>
      </w:pPr>
      <w:r>
        <w:rPr>
          <w:rFonts w:hint="eastAsia" w:ascii="Times New Roman" w:hAnsi="Times New Roman" w:eastAsia="宋体"/>
        </w:rPr>
        <w:t>请简述代码提交流程及规范。</w:t>
      </w:r>
    </w:p>
    <w:p>
      <w:pPr>
        <w:pStyle w:val="9"/>
        <w:framePr/>
        <w:numPr>
          <w:ilvl w:val="0"/>
          <w:numId w:val="63"/>
        </w:numPr>
        <w:ind w:left="360" w:firstLineChars="0"/>
        <w:rPr>
          <w:rFonts w:ascii="Times New Roman" w:hAnsi="Times New Roman" w:eastAsia="宋体"/>
        </w:rPr>
      </w:pPr>
      <w:r>
        <w:rPr>
          <w:rFonts w:hint="eastAsia" w:ascii="Times New Roman" w:hAnsi="Times New Roman" w:eastAsia="宋体"/>
        </w:rPr>
        <w:t>请简述视综平台前后端应用部署方法。</w:t>
      </w:r>
    </w:p>
    <w:p>
      <w:pPr>
        <w:framePr w:w="0" w:wrap="auto" w:vAnchor="margin" w:hAnchor="text" w:yAlign="inline"/>
        <w:rPr>
          <w:rFonts w:hint="eastAsia" w:ascii="Times New Roman" w:hAnsi="Times New Roman" w:eastAsia="宋体"/>
        </w:rPr>
      </w:pPr>
      <w:r>
        <w:rPr>
          <w:rFonts w:hint="eastAsia" w:ascii="Times New Roman" w:hAnsi="Times New Roman" w:eastAsia="宋体"/>
        </w:rPr>
        <w:t>4、请简述视综平台后端服务有几个，各服务如何交互。</w:t>
      </w:r>
    </w:p>
    <w:p>
      <w:pPr>
        <w:framePr w:w="0" w:wrap="auto" w:vAnchor="margin" w:hAnchor="text" w:yAlign="inline"/>
        <w:rPr>
          <w:rFonts w:hint="eastAsia" w:ascii="Times New Roman" w:hAnsi="Times New Roman" w:eastAsia="宋体"/>
        </w:rPr>
      </w:pPr>
      <w:r>
        <w:rPr>
          <w:rFonts w:hint="eastAsia" w:ascii="Times New Roman" w:hAnsi="Times New Roman" w:eastAsia="宋体"/>
          <w:lang w:eastAsia="zh-CN"/>
        </w:rPr>
        <w:t>5、请简述公司版本发布流程。</w:t>
      </w:r>
    </w:p>
    <w:p>
      <w:pPr>
        <w:framePr w:w="0" w:wrap="auto" w:vAnchor="margin" w:hAnchor="text" w:yAlign="inline"/>
        <w:rPr>
          <w:rFonts w:hint="default" w:ascii="Times New Roman" w:hAnsi="Times New Roman" w:eastAsia="宋体"/>
        </w:rPr>
      </w:pPr>
    </w:p>
    <w:p>
      <w:pPr>
        <w:framePr w:w="0" w:wrap="auto" w:vAnchor="margin" w:hAnchor="text" w:yAlign="inline"/>
        <w:numPr>
          <w:ilvl w:val="0"/>
          <w:numId w:val="0"/>
        </w:numPr>
        <w:ind w:leftChars="0" w:right="0" w:rightChars="0"/>
        <w:rPr>
          <w:rFonts w:hint="eastAsia" w:ascii="Times New Roman" w:hAnsi="Times New Roman" w:eastAsia="宋体"/>
          <w:color w:val="000000" w:themeColor="text1"/>
          <w:rtl w:val="0"/>
          <w:lang w:val="en-US" w:eastAsia="zh-CN"/>
          <w14:textFill>
            <w14:solidFill>
              <w14:schemeClr w14:val="tx1"/>
            </w14:solidFill>
          </w14:textFill>
        </w:rPr>
      </w:pPr>
    </w:p>
    <w:sectPr>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000010101"/>
    <w:charset w:val="86"/>
    <w:family w:val="auto"/>
    <w:pitch w:val="default"/>
    <w:sig w:usb0="00000000" w:usb1="00000000" w:usb2="00000016" w:usb3="00000000" w:csb0="0004000F" w:csb1="00000000"/>
  </w:font>
  <w:font w:name="Arial Unicode MS">
    <w:panose1 w:val="020B0604020202020204"/>
    <w:charset w:val="86"/>
    <w:family w:val="roman"/>
    <w:pitch w:val="default"/>
    <w:sig w:usb0="FFFFFFFF" w:usb1="E9FFFFFF" w:usb2="0000003F" w:usb3="00000000" w:csb0="603F01FF" w:csb1="FFFF0000"/>
  </w:font>
  <w:font w:name="Helvetica Neue">
    <w:altName w:val="Segoe Print"/>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1">
    <w:nsid w:val="8461FADE"/>
    <w:multiLevelType w:val="multilevel"/>
    <w:tmpl w:val="8461FADE"/>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2">
    <w:nsid w:val="87924D85"/>
    <w:multiLevelType w:val="singleLevel"/>
    <w:tmpl w:val="87924D85"/>
    <w:lvl w:ilvl="0" w:tentative="0">
      <w:start w:val="1"/>
      <w:numFmt w:val="upperLetter"/>
      <w:suff w:val="space"/>
      <w:lvlText w:val="%1."/>
      <w:lvlJc w:val="left"/>
    </w:lvl>
  </w:abstractNum>
  <w:abstractNum w:abstractNumId="3">
    <w:nsid w:val="9239341B"/>
    <w:multiLevelType w:val="multilevel"/>
    <w:tmpl w:val="9239341B"/>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4">
    <w:nsid w:val="9288B902"/>
    <w:multiLevelType w:val="multilevel"/>
    <w:tmpl w:val="9288B902"/>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5">
    <w:nsid w:val="95A3F262"/>
    <w:multiLevelType w:val="singleLevel"/>
    <w:tmpl w:val="95A3F262"/>
    <w:lvl w:ilvl="0" w:tentative="0">
      <w:start w:val="1"/>
      <w:numFmt w:val="upperLetter"/>
      <w:suff w:val="space"/>
      <w:lvlText w:val="%1."/>
      <w:lvlJc w:val="left"/>
    </w:lvl>
  </w:abstractNum>
  <w:abstractNum w:abstractNumId="6">
    <w:nsid w:val="966FE9CE"/>
    <w:multiLevelType w:val="singleLevel"/>
    <w:tmpl w:val="966FE9CE"/>
    <w:lvl w:ilvl="0" w:tentative="0">
      <w:start w:val="1"/>
      <w:numFmt w:val="upperLetter"/>
      <w:suff w:val="space"/>
      <w:lvlText w:val="%1."/>
      <w:lvlJc w:val="left"/>
    </w:lvl>
  </w:abstractNum>
  <w:abstractNum w:abstractNumId="7">
    <w:nsid w:val="9974F8C9"/>
    <w:multiLevelType w:val="singleLevel"/>
    <w:tmpl w:val="9974F8C9"/>
    <w:lvl w:ilvl="0" w:tentative="0">
      <w:start w:val="1"/>
      <w:numFmt w:val="upperLetter"/>
      <w:suff w:val="space"/>
      <w:lvlText w:val="%1."/>
      <w:lvlJc w:val="left"/>
    </w:lvl>
  </w:abstractNum>
  <w:abstractNum w:abstractNumId="8">
    <w:nsid w:val="A961380D"/>
    <w:multiLevelType w:val="singleLevel"/>
    <w:tmpl w:val="A961380D"/>
    <w:lvl w:ilvl="0" w:tentative="0">
      <w:start w:val="1"/>
      <w:numFmt w:val="upperLetter"/>
      <w:suff w:val="space"/>
      <w:lvlText w:val="%1."/>
      <w:lvlJc w:val="left"/>
    </w:lvl>
  </w:abstractNum>
  <w:abstractNum w:abstractNumId="9">
    <w:nsid w:val="B0F1ACD9"/>
    <w:multiLevelType w:val="multilevel"/>
    <w:tmpl w:val="B0F1ACD9"/>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10">
    <w:nsid w:val="B5E306ED"/>
    <w:multiLevelType w:val="multilevel"/>
    <w:tmpl w:val="B5E306ED"/>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11">
    <w:nsid w:val="BBABE0CC"/>
    <w:multiLevelType w:val="singleLevel"/>
    <w:tmpl w:val="BBABE0CC"/>
    <w:lvl w:ilvl="0" w:tentative="0">
      <w:start w:val="1"/>
      <w:numFmt w:val="upperLetter"/>
      <w:suff w:val="space"/>
      <w:lvlText w:val="%1."/>
      <w:lvlJc w:val="left"/>
    </w:lvl>
  </w:abstractNum>
  <w:abstractNum w:abstractNumId="12">
    <w:nsid w:val="BE923771"/>
    <w:multiLevelType w:val="multilevel"/>
    <w:tmpl w:val="BE923771"/>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13">
    <w:nsid w:val="BF052551"/>
    <w:multiLevelType w:val="singleLevel"/>
    <w:tmpl w:val="BF052551"/>
    <w:lvl w:ilvl="0" w:tentative="0">
      <w:start w:val="1"/>
      <w:numFmt w:val="upperLetter"/>
      <w:suff w:val="space"/>
      <w:lvlText w:val="%1."/>
      <w:lvlJc w:val="left"/>
    </w:lvl>
  </w:abstractNum>
  <w:abstractNum w:abstractNumId="14">
    <w:nsid w:val="BF205925"/>
    <w:multiLevelType w:val="multilevel"/>
    <w:tmpl w:val="BF205925"/>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15">
    <w:nsid w:val="C46F40D1"/>
    <w:multiLevelType w:val="singleLevel"/>
    <w:tmpl w:val="C46F40D1"/>
    <w:lvl w:ilvl="0" w:tentative="0">
      <w:start w:val="1"/>
      <w:numFmt w:val="upperLetter"/>
      <w:suff w:val="space"/>
      <w:lvlText w:val="%1."/>
      <w:lvlJc w:val="left"/>
    </w:lvl>
  </w:abstractNum>
  <w:abstractNum w:abstractNumId="16">
    <w:nsid w:val="C8879AEF"/>
    <w:multiLevelType w:val="multilevel"/>
    <w:tmpl w:val="C8879AEF"/>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17">
    <w:nsid w:val="CF092B84"/>
    <w:multiLevelType w:val="multilevel"/>
    <w:tmpl w:val="CF092B84"/>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18">
    <w:nsid w:val="DD5AFCBF"/>
    <w:multiLevelType w:val="singleLevel"/>
    <w:tmpl w:val="DD5AFCBF"/>
    <w:lvl w:ilvl="0" w:tentative="0">
      <w:start w:val="1"/>
      <w:numFmt w:val="upperLetter"/>
      <w:suff w:val="space"/>
      <w:lvlText w:val="%1."/>
      <w:lvlJc w:val="left"/>
    </w:lvl>
  </w:abstractNum>
  <w:abstractNum w:abstractNumId="19">
    <w:nsid w:val="E6867267"/>
    <w:multiLevelType w:val="singleLevel"/>
    <w:tmpl w:val="E6867267"/>
    <w:lvl w:ilvl="0" w:tentative="0">
      <w:start w:val="1"/>
      <w:numFmt w:val="upperLetter"/>
      <w:suff w:val="space"/>
      <w:lvlText w:val="%1."/>
      <w:lvlJc w:val="left"/>
    </w:lvl>
  </w:abstractNum>
  <w:abstractNum w:abstractNumId="20">
    <w:nsid w:val="E8529EE4"/>
    <w:multiLevelType w:val="singleLevel"/>
    <w:tmpl w:val="E8529EE4"/>
    <w:lvl w:ilvl="0" w:tentative="0">
      <w:start w:val="1"/>
      <w:numFmt w:val="upperLetter"/>
      <w:suff w:val="space"/>
      <w:lvlText w:val="%1."/>
      <w:lvlJc w:val="left"/>
    </w:lvl>
  </w:abstractNum>
  <w:abstractNum w:abstractNumId="21">
    <w:nsid w:val="F21A33EC"/>
    <w:multiLevelType w:val="singleLevel"/>
    <w:tmpl w:val="F21A33EC"/>
    <w:lvl w:ilvl="0" w:tentative="0">
      <w:start w:val="1"/>
      <w:numFmt w:val="upperLetter"/>
      <w:suff w:val="space"/>
      <w:lvlText w:val="%1."/>
      <w:lvlJc w:val="left"/>
    </w:lvl>
  </w:abstractNum>
  <w:abstractNum w:abstractNumId="22">
    <w:nsid w:val="F4B5D9F5"/>
    <w:multiLevelType w:val="multilevel"/>
    <w:tmpl w:val="F4B5D9F5"/>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23">
    <w:nsid w:val="00000000"/>
    <w:multiLevelType w:val="multilevel"/>
    <w:tmpl w:val="0000000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00000001"/>
    <w:multiLevelType w:val="multilevel"/>
    <w:tmpl w:val="00000001"/>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5">
    <w:nsid w:val="00000002"/>
    <w:multiLevelType w:val="multilevel"/>
    <w:tmpl w:val="00000002"/>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6">
    <w:nsid w:val="00000003"/>
    <w:multiLevelType w:val="multilevel"/>
    <w:tmpl w:val="0000000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00000004"/>
    <w:multiLevelType w:val="multilevel"/>
    <w:tmpl w:val="00000004"/>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8">
    <w:nsid w:val="00000005"/>
    <w:multiLevelType w:val="multilevel"/>
    <w:tmpl w:val="00000005"/>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9">
    <w:nsid w:val="00000006"/>
    <w:multiLevelType w:val="multilevel"/>
    <w:tmpl w:val="000000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00000007"/>
    <w:multiLevelType w:val="multilevel"/>
    <w:tmpl w:val="00000007"/>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1">
    <w:nsid w:val="00000008"/>
    <w:multiLevelType w:val="multilevel"/>
    <w:tmpl w:val="00000008"/>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2">
    <w:nsid w:val="0053208E"/>
    <w:multiLevelType w:val="multilevel"/>
    <w:tmpl w:val="0053208E"/>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33">
    <w:nsid w:val="0230325F"/>
    <w:multiLevelType w:val="singleLevel"/>
    <w:tmpl w:val="0230325F"/>
    <w:lvl w:ilvl="0" w:tentative="0">
      <w:start w:val="1"/>
      <w:numFmt w:val="upperLetter"/>
      <w:suff w:val="space"/>
      <w:lvlText w:val="%1."/>
      <w:lvlJc w:val="left"/>
    </w:lvl>
  </w:abstractNum>
  <w:abstractNum w:abstractNumId="34">
    <w:nsid w:val="0248C179"/>
    <w:multiLevelType w:val="multilevel"/>
    <w:tmpl w:val="0248C179"/>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35">
    <w:nsid w:val="03D62ECE"/>
    <w:multiLevelType w:val="multilevel"/>
    <w:tmpl w:val="03D62ECE"/>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36">
    <w:nsid w:val="10132C0C"/>
    <w:multiLevelType w:val="singleLevel"/>
    <w:tmpl w:val="10132C0C"/>
    <w:lvl w:ilvl="0" w:tentative="0">
      <w:start w:val="1"/>
      <w:numFmt w:val="upperLetter"/>
      <w:suff w:val="space"/>
      <w:lvlText w:val="%1."/>
      <w:lvlJc w:val="left"/>
    </w:lvl>
  </w:abstractNum>
  <w:abstractNum w:abstractNumId="37">
    <w:nsid w:val="1097400C"/>
    <w:multiLevelType w:val="singleLevel"/>
    <w:tmpl w:val="1097400C"/>
    <w:lvl w:ilvl="0" w:tentative="0">
      <w:start w:val="1"/>
      <w:numFmt w:val="upperLetter"/>
      <w:suff w:val="space"/>
      <w:lvlText w:val="%1."/>
      <w:lvlJc w:val="left"/>
    </w:lvl>
  </w:abstractNum>
  <w:abstractNum w:abstractNumId="38">
    <w:nsid w:val="2470EC97"/>
    <w:multiLevelType w:val="multilevel"/>
    <w:tmpl w:val="2470EC97"/>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39">
    <w:nsid w:val="258502CD"/>
    <w:multiLevelType w:val="singleLevel"/>
    <w:tmpl w:val="258502CD"/>
    <w:lvl w:ilvl="0" w:tentative="0">
      <w:start w:val="1"/>
      <w:numFmt w:val="upperLetter"/>
      <w:suff w:val="space"/>
      <w:lvlText w:val="%1."/>
      <w:lvlJc w:val="left"/>
    </w:lvl>
  </w:abstractNum>
  <w:abstractNum w:abstractNumId="40">
    <w:nsid w:val="25B654F3"/>
    <w:multiLevelType w:val="multilevel"/>
    <w:tmpl w:val="25B654F3"/>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41">
    <w:nsid w:val="28B92875"/>
    <w:multiLevelType w:val="singleLevel"/>
    <w:tmpl w:val="28B92875"/>
    <w:lvl w:ilvl="0" w:tentative="0">
      <w:start w:val="1"/>
      <w:numFmt w:val="upperLetter"/>
      <w:suff w:val="space"/>
      <w:lvlText w:val="%1."/>
      <w:lvlJc w:val="left"/>
    </w:lvl>
  </w:abstractNum>
  <w:abstractNum w:abstractNumId="42">
    <w:nsid w:val="2A8F537B"/>
    <w:multiLevelType w:val="multilevel"/>
    <w:tmpl w:val="2A8F537B"/>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43">
    <w:nsid w:val="39A0D9AC"/>
    <w:multiLevelType w:val="multilevel"/>
    <w:tmpl w:val="39A0D9AC"/>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44">
    <w:nsid w:val="3DC5044A"/>
    <w:multiLevelType w:val="singleLevel"/>
    <w:tmpl w:val="3DC5044A"/>
    <w:lvl w:ilvl="0" w:tentative="0">
      <w:start w:val="27"/>
      <w:numFmt w:val="decimal"/>
      <w:suff w:val="nothing"/>
      <w:lvlText w:val="%1、"/>
      <w:lvlJc w:val="left"/>
    </w:lvl>
  </w:abstractNum>
  <w:abstractNum w:abstractNumId="45">
    <w:nsid w:val="41CC8845"/>
    <w:multiLevelType w:val="singleLevel"/>
    <w:tmpl w:val="41CC8845"/>
    <w:lvl w:ilvl="0" w:tentative="0">
      <w:start w:val="1"/>
      <w:numFmt w:val="upperLetter"/>
      <w:suff w:val="space"/>
      <w:lvlText w:val="%1."/>
      <w:lvlJc w:val="left"/>
    </w:lvl>
  </w:abstractNum>
  <w:abstractNum w:abstractNumId="46">
    <w:nsid w:val="462F7061"/>
    <w:multiLevelType w:val="singleLevel"/>
    <w:tmpl w:val="462F7061"/>
    <w:lvl w:ilvl="0" w:tentative="0">
      <w:start w:val="1"/>
      <w:numFmt w:val="upperLetter"/>
      <w:suff w:val="space"/>
      <w:lvlText w:val="%1."/>
      <w:lvlJc w:val="left"/>
    </w:lvl>
  </w:abstractNum>
  <w:abstractNum w:abstractNumId="47">
    <w:nsid w:val="46A08BB8"/>
    <w:multiLevelType w:val="multilevel"/>
    <w:tmpl w:val="46A08BB8"/>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48">
    <w:nsid w:val="47342E6F"/>
    <w:multiLevelType w:val="singleLevel"/>
    <w:tmpl w:val="47342E6F"/>
    <w:lvl w:ilvl="0" w:tentative="0">
      <w:start w:val="1"/>
      <w:numFmt w:val="upperLetter"/>
      <w:suff w:val="space"/>
      <w:lvlText w:val="%1."/>
      <w:lvlJc w:val="left"/>
    </w:lvl>
  </w:abstractNum>
  <w:abstractNum w:abstractNumId="49">
    <w:nsid w:val="498084A2"/>
    <w:multiLevelType w:val="singleLevel"/>
    <w:tmpl w:val="498084A2"/>
    <w:lvl w:ilvl="0" w:tentative="0">
      <w:start w:val="1"/>
      <w:numFmt w:val="upperLetter"/>
      <w:suff w:val="space"/>
      <w:lvlText w:val="%1."/>
      <w:lvlJc w:val="left"/>
    </w:lvl>
  </w:abstractNum>
  <w:abstractNum w:abstractNumId="50">
    <w:nsid w:val="4D4DC07F"/>
    <w:multiLevelType w:val="multilevel"/>
    <w:tmpl w:val="4D4DC07F"/>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51">
    <w:nsid w:val="56333419"/>
    <w:multiLevelType w:val="singleLevel"/>
    <w:tmpl w:val="56333419"/>
    <w:lvl w:ilvl="0" w:tentative="0">
      <w:start w:val="1"/>
      <w:numFmt w:val="upperLetter"/>
      <w:suff w:val="space"/>
      <w:lvlText w:val="%1."/>
      <w:lvlJc w:val="left"/>
    </w:lvl>
  </w:abstractNum>
  <w:abstractNum w:abstractNumId="52">
    <w:nsid w:val="5820D589"/>
    <w:multiLevelType w:val="singleLevel"/>
    <w:tmpl w:val="5820D589"/>
    <w:lvl w:ilvl="0" w:tentative="0">
      <w:start w:val="1"/>
      <w:numFmt w:val="upperLetter"/>
      <w:suff w:val="space"/>
      <w:lvlText w:val="%1."/>
      <w:lvlJc w:val="left"/>
    </w:lvl>
  </w:abstractNum>
  <w:abstractNum w:abstractNumId="53">
    <w:nsid w:val="58765686"/>
    <w:multiLevelType w:val="multilevel"/>
    <w:tmpl w:val="58765686"/>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54">
    <w:nsid w:val="59ADCABA"/>
    <w:multiLevelType w:val="multilevel"/>
    <w:tmpl w:val="59ADCABA"/>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55">
    <w:nsid w:val="5A241D34"/>
    <w:multiLevelType w:val="multilevel"/>
    <w:tmpl w:val="5A241D34"/>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56">
    <w:nsid w:val="5E492E6A"/>
    <w:multiLevelType w:val="singleLevel"/>
    <w:tmpl w:val="5E492E6A"/>
    <w:lvl w:ilvl="0" w:tentative="0">
      <w:start w:val="50"/>
      <w:numFmt w:val="decimal"/>
      <w:suff w:val="nothing"/>
      <w:lvlText w:val="%1、"/>
      <w:lvlJc w:val="left"/>
    </w:lvl>
  </w:abstractNum>
  <w:abstractNum w:abstractNumId="57">
    <w:nsid w:val="629F7852"/>
    <w:multiLevelType w:val="multilevel"/>
    <w:tmpl w:val="629F7852"/>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58">
    <w:nsid w:val="72183CF9"/>
    <w:multiLevelType w:val="multilevel"/>
    <w:tmpl w:val="72183CF9"/>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59">
    <w:nsid w:val="733BE777"/>
    <w:multiLevelType w:val="singleLevel"/>
    <w:tmpl w:val="733BE777"/>
    <w:lvl w:ilvl="0" w:tentative="0">
      <w:start w:val="1"/>
      <w:numFmt w:val="upperLetter"/>
      <w:suff w:val="space"/>
      <w:lvlText w:val="%1."/>
      <w:lvlJc w:val="left"/>
    </w:lvl>
  </w:abstractNum>
  <w:abstractNum w:abstractNumId="60">
    <w:nsid w:val="77ECEA79"/>
    <w:multiLevelType w:val="multilevel"/>
    <w:tmpl w:val="77ECEA79"/>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61">
    <w:nsid w:val="7C246926"/>
    <w:multiLevelType w:val="multilevel"/>
    <w:tmpl w:val="7C246926"/>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abstractNum w:abstractNumId="62">
    <w:nsid w:val="7DEC2089"/>
    <w:multiLevelType w:val="multilevel"/>
    <w:tmpl w:val="7DEC2089"/>
    <w:lvl w:ilvl="0" w:tentative="0">
      <w:start w:val="1"/>
      <w:numFmt w:val="upperLetter"/>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1" w:tentative="0">
      <w:start w:val="1"/>
      <w:numFmt w:val="upperLetter"/>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2" w:tentative="0">
      <w:start w:val="1"/>
      <w:numFmt w:val="upperLetter"/>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3" w:tentative="0">
      <w:start w:val="1"/>
      <w:numFmt w:val="upperLetter"/>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4" w:tentative="0">
      <w:start w:val="1"/>
      <w:numFmt w:val="upperLetter"/>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5" w:tentative="0">
      <w:start w:val="1"/>
      <w:numFmt w:val="upperLetter"/>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6" w:tentative="0">
      <w:start w:val="1"/>
      <w:numFmt w:val="upperLetter"/>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7" w:tentative="0">
      <w:start w:val="1"/>
      <w:numFmt w:val="upperLetter"/>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lvl w:ilvl="8" w:tentative="0">
      <w:start w:val="1"/>
      <w:numFmt w:val="upperLetter"/>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0"/>
      </w:pPr>
      <w:rPr>
        <w:rFonts w:hAnsi="Arial Unicode MS"/>
        <w:caps w:val="0"/>
        <w:smallCaps w:val="0"/>
        <w:strike w:val="0"/>
        <w:dstrike w:val="0"/>
        <w:spacing w:val="0"/>
        <w:w w:val="100"/>
        <w:kern w:val="0"/>
        <w:position w:val="0"/>
        <w:highlight w:val="none"/>
        <w:vertAlign w:val="baseline"/>
      </w:rPr>
    </w:lvl>
  </w:abstractNum>
  <w:num w:numId="1">
    <w:abstractNumId w:val="32"/>
  </w:num>
  <w:num w:numId="2">
    <w:abstractNumId w:val="17"/>
  </w:num>
  <w:num w:numId="3">
    <w:abstractNumId w:val="54"/>
  </w:num>
  <w:num w:numId="4">
    <w:abstractNumId w:val="14"/>
  </w:num>
  <w:num w:numId="5">
    <w:abstractNumId w:val="10"/>
  </w:num>
  <w:num w:numId="6">
    <w:abstractNumId w:val="35"/>
  </w:num>
  <w:num w:numId="7">
    <w:abstractNumId w:val="40"/>
  </w:num>
  <w:num w:numId="8">
    <w:abstractNumId w:val="58"/>
  </w:num>
  <w:num w:numId="9">
    <w:abstractNumId w:val="34"/>
  </w:num>
  <w:num w:numId="10">
    <w:abstractNumId w:val="3"/>
  </w:num>
  <w:num w:numId="11">
    <w:abstractNumId w:val="42"/>
  </w:num>
  <w:num w:numId="12">
    <w:abstractNumId w:val="55"/>
  </w:num>
  <w:num w:numId="13">
    <w:abstractNumId w:val="16"/>
  </w:num>
  <w:num w:numId="14">
    <w:abstractNumId w:val="50"/>
  </w:num>
  <w:num w:numId="15">
    <w:abstractNumId w:val="22"/>
  </w:num>
  <w:num w:numId="16">
    <w:abstractNumId w:val="38"/>
  </w:num>
  <w:num w:numId="17">
    <w:abstractNumId w:val="49"/>
  </w:num>
  <w:num w:numId="18">
    <w:abstractNumId w:val="20"/>
  </w:num>
  <w:num w:numId="19">
    <w:abstractNumId w:val="41"/>
  </w:num>
  <w:num w:numId="20">
    <w:abstractNumId w:val="7"/>
  </w:num>
  <w:num w:numId="21">
    <w:abstractNumId w:val="48"/>
  </w:num>
  <w:num w:numId="22">
    <w:abstractNumId w:val="47"/>
  </w:num>
  <w:num w:numId="23">
    <w:abstractNumId w:val="9"/>
  </w:num>
  <w:num w:numId="24">
    <w:abstractNumId w:val="61"/>
  </w:num>
  <w:num w:numId="25">
    <w:abstractNumId w:val="60"/>
  </w:num>
  <w:num w:numId="26">
    <w:abstractNumId w:val="12"/>
  </w:num>
  <w:num w:numId="27">
    <w:abstractNumId w:val="57"/>
  </w:num>
  <w:num w:numId="28">
    <w:abstractNumId w:val="4"/>
  </w:num>
  <w:num w:numId="29">
    <w:abstractNumId w:val="43"/>
  </w:num>
  <w:num w:numId="30">
    <w:abstractNumId w:val="1"/>
  </w:num>
  <w:num w:numId="31">
    <w:abstractNumId w:val="53"/>
  </w:num>
  <w:num w:numId="32">
    <w:abstractNumId w:val="62"/>
  </w:num>
  <w:num w:numId="33">
    <w:abstractNumId w:val="0"/>
  </w:num>
  <w:num w:numId="34">
    <w:abstractNumId w:val="56"/>
  </w:num>
  <w:num w:numId="35">
    <w:abstractNumId w:val="11"/>
  </w:num>
  <w:num w:numId="36">
    <w:abstractNumId w:val="5"/>
  </w:num>
  <w:num w:numId="37">
    <w:abstractNumId w:val="45"/>
  </w:num>
  <w:num w:numId="38">
    <w:abstractNumId w:val="2"/>
  </w:num>
  <w:num w:numId="39">
    <w:abstractNumId w:val="36"/>
  </w:num>
  <w:num w:numId="40">
    <w:abstractNumId w:val="59"/>
  </w:num>
  <w:num w:numId="41">
    <w:abstractNumId w:val="51"/>
  </w:num>
  <w:num w:numId="42">
    <w:abstractNumId w:val="39"/>
  </w:num>
  <w:num w:numId="43">
    <w:abstractNumId w:val="37"/>
  </w:num>
  <w:num w:numId="44">
    <w:abstractNumId w:val="46"/>
  </w:num>
  <w:num w:numId="45">
    <w:abstractNumId w:val="21"/>
  </w:num>
  <w:num w:numId="46">
    <w:abstractNumId w:val="6"/>
  </w:num>
  <w:num w:numId="47">
    <w:abstractNumId w:val="15"/>
  </w:num>
  <w:num w:numId="48">
    <w:abstractNumId w:val="44"/>
  </w:num>
  <w:num w:numId="49">
    <w:abstractNumId w:val="19"/>
  </w:num>
  <w:num w:numId="50">
    <w:abstractNumId w:val="8"/>
  </w:num>
  <w:num w:numId="51">
    <w:abstractNumId w:val="33"/>
  </w:num>
  <w:num w:numId="52">
    <w:abstractNumId w:val="18"/>
  </w:num>
  <w:num w:numId="53">
    <w:abstractNumId w:val="13"/>
  </w:num>
  <w:num w:numId="54">
    <w:abstractNumId w:val="52"/>
  </w:num>
  <w:num w:numId="55">
    <w:abstractNumId w:val="26"/>
  </w:num>
  <w:num w:numId="56">
    <w:abstractNumId w:val="27"/>
  </w:num>
  <w:num w:numId="57">
    <w:abstractNumId w:val="30"/>
  </w:num>
  <w:num w:numId="58">
    <w:abstractNumId w:val="25"/>
  </w:num>
  <w:num w:numId="59">
    <w:abstractNumId w:val="28"/>
  </w:num>
  <w:num w:numId="60">
    <w:abstractNumId w:val="24"/>
  </w:num>
  <w:num w:numId="61">
    <w:abstractNumId w:val="31"/>
  </w:num>
  <w:num w:numId="62">
    <w:abstractNumId w:val="29"/>
  </w:num>
  <w:num w:numId="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E7BBB"/>
    <w:rsid w:val="00CE755B"/>
    <w:rsid w:val="0244192F"/>
    <w:rsid w:val="05476C97"/>
    <w:rsid w:val="07BB4C62"/>
    <w:rsid w:val="08027CED"/>
    <w:rsid w:val="089B6814"/>
    <w:rsid w:val="0A1B2B31"/>
    <w:rsid w:val="0AE71BCD"/>
    <w:rsid w:val="0C4F5217"/>
    <w:rsid w:val="0C8568F2"/>
    <w:rsid w:val="0CA05AA6"/>
    <w:rsid w:val="0EB05A7E"/>
    <w:rsid w:val="106C072E"/>
    <w:rsid w:val="111877DC"/>
    <w:rsid w:val="1478586E"/>
    <w:rsid w:val="14D47381"/>
    <w:rsid w:val="153E0135"/>
    <w:rsid w:val="161A6B9D"/>
    <w:rsid w:val="1622631D"/>
    <w:rsid w:val="18081766"/>
    <w:rsid w:val="1BDB239F"/>
    <w:rsid w:val="1C571179"/>
    <w:rsid w:val="1CEC2AE9"/>
    <w:rsid w:val="1D767CEF"/>
    <w:rsid w:val="1F8D4337"/>
    <w:rsid w:val="20064D94"/>
    <w:rsid w:val="23425FD6"/>
    <w:rsid w:val="24392E81"/>
    <w:rsid w:val="24C600F8"/>
    <w:rsid w:val="252D4491"/>
    <w:rsid w:val="2B7625A3"/>
    <w:rsid w:val="2B8D3614"/>
    <w:rsid w:val="2E43442B"/>
    <w:rsid w:val="2EBC0A91"/>
    <w:rsid w:val="2F914BB2"/>
    <w:rsid w:val="30B2783E"/>
    <w:rsid w:val="31D32979"/>
    <w:rsid w:val="32B045DC"/>
    <w:rsid w:val="32FE6F5D"/>
    <w:rsid w:val="35073DD0"/>
    <w:rsid w:val="35F00E08"/>
    <w:rsid w:val="36342323"/>
    <w:rsid w:val="37B631B9"/>
    <w:rsid w:val="3AB92AA8"/>
    <w:rsid w:val="3B2069CE"/>
    <w:rsid w:val="3B3D3D23"/>
    <w:rsid w:val="3BC03DC2"/>
    <w:rsid w:val="3C7D1878"/>
    <w:rsid w:val="3DFE1E25"/>
    <w:rsid w:val="41307635"/>
    <w:rsid w:val="415C02D1"/>
    <w:rsid w:val="41674C7E"/>
    <w:rsid w:val="432F3374"/>
    <w:rsid w:val="472145EB"/>
    <w:rsid w:val="49076502"/>
    <w:rsid w:val="4B5B4D68"/>
    <w:rsid w:val="50DB40F8"/>
    <w:rsid w:val="515D5B3D"/>
    <w:rsid w:val="55BF19E6"/>
    <w:rsid w:val="55E864E7"/>
    <w:rsid w:val="582C6D1F"/>
    <w:rsid w:val="58EA7962"/>
    <w:rsid w:val="5C8F2D63"/>
    <w:rsid w:val="602F397A"/>
    <w:rsid w:val="60913AA4"/>
    <w:rsid w:val="61565D0A"/>
    <w:rsid w:val="632E7BBB"/>
    <w:rsid w:val="645F64EE"/>
    <w:rsid w:val="64803041"/>
    <w:rsid w:val="64B224DD"/>
    <w:rsid w:val="656078E9"/>
    <w:rsid w:val="656E3C5C"/>
    <w:rsid w:val="65E366B4"/>
    <w:rsid w:val="65F33BA6"/>
    <w:rsid w:val="67B04B3C"/>
    <w:rsid w:val="68817EF6"/>
    <w:rsid w:val="6A772025"/>
    <w:rsid w:val="6AC67180"/>
    <w:rsid w:val="6AF11970"/>
    <w:rsid w:val="6C815AB1"/>
    <w:rsid w:val="6DC17741"/>
    <w:rsid w:val="71F11866"/>
    <w:rsid w:val="7266549A"/>
    <w:rsid w:val="7294654F"/>
    <w:rsid w:val="74446F1F"/>
    <w:rsid w:val="75800E1A"/>
    <w:rsid w:val="768C3BB5"/>
    <w:rsid w:val="774052ED"/>
    <w:rsid w:val="77617A19"/>
    <w:rsid w:val="79A70521"/>
    <w:rsid w:val="79F007E0"/>
    <w:rsid w:val="7B9D3F4D"/>
    <w:rsid w:val="7D0D6DED"/>
    <w:rsid w:val="7EC16475"/>
    <w:rsid w:val="7ED40B75"/>
    <w:rsid w:val="7F521A16"/>
    <w:rsid w:val="7FFA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99"/>
    <w:pPr>
      <w:spacing w:beforeAutospacing="1" w:afterAutospacing="1"/>
      <w:jc w:val="left"/>
    </w:pPr>
    <w:rPr>
      <w:rFonts w:cs="Times New Roman"/>
      <w:kern w:val="0"/>
      <w:sz w:val="24"/>
    </w:rPr>
  </w:style>
  <w:style w:type="paragraph" w:customStyle="1" w:styleId="7">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2"/>
      <w:szCs w:val="22"/>
      <w:u w:val="none" w:color="auto"/>
      <w:vertAlign w:val="baseline"/>
      <w:lang w:val="zh-CN" w:eastAsia="zh-CN"/>
    </w:rPr>
  </w:style>
  <w:style w:type="paragraph" w:customStyle="1" w:styleId="8">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2018-12-17T00:43:00Z</dcterms:created>
  <dc:creator>wjemailbox@163.com</dc:creator>
  <cp:lastModifiedBy>wjemailbox@163.com</cp:lastModifiedBy>
  <dcterms:modified xsi:type="dcterms:W3CDTF">2018-12-17T07:33:30Z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